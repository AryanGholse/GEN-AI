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87DD2" w14:textId="0AE2A299" w:rsidR="0010399D" w:rsidRPr="0010399D" w:rsidRDefault="0010399D" w:rsidP="0010399D">
      <w:pPr>
        <w:rPr>
          <w:sz w:val="36"/>
          <w:szCs w:val="36"/>
        </w:rPr>
      </w:pPr>
      <w:r w:rsidRPr="0010399D">
        <w:rPr>
          <w:sz w:val="36"/>
          <w:szCs w:val="36"/>
        </w:rPr>
        <w:t>Q</w:t>
      </w:r>
      <w:proofErr w:type="gramStart"/>
      <w:r w:rsidRPr="0010399D">
        <w:rPr>
          <w:sz w:val="36"/>
          <w:szCs w:val="36"/>
        </w:rPr>
        <w:t>2.</w:t>
      </w:r>
      <w:r w:rsidRPr="0010399D">
        <w:rPr>
          <w:sz w:val="36"/>
          <w:szCs w:val="36"/>
        </w:rPr>
        <w:t>Generate</w:t>
      </w:r>
      <w:proofErr w:type="gramEnd"/>
      <w:r w:rsidRPr="0010399D">
        <w:rPr>
          <w:sz w:val="36"/>
          <w:szCs w:val="36"/>
        </w:rPr>
        <w:t xml:space="preserve"> a model in Python to represent a Housing loan scheme and create a chart to</w:t>
      </w:r>
    </w:p>
    <w:p w14:paraId="2B6F972A" w14:textId="77777777" w:rsidR="0010399D" w:rsidRPr="0010399D" w:rsidRDefault="0010399D" w:rsidP="0010399D">
      <w:pPr>
        <w:rPr>
          <w:sz w:val="36"/>
          <w:szCs w:val="36"/>
        </w:rPr>
      </w:pPr>
      <w:r w:rsidRPr="0010399D">
        <w:rPr>
          <w:sz w:val="36"/>
          <w:szCs w:val="36"/>
        </w:rPr>
        <w:t>display the Emi based on rate of interest and reducing balance for a given period. If a customer</w:t>
      </w:r>
    </w:p>
    <w:p w14:paraId="7306F0BC" w14:textId="77777777" w:rsidR="0010399D" w:rsidRPr="0010399D" w:rsidRDefault="0010399D" w:rsidP="0010399D">
      <w:pPr>
        <w:rPr>
          <w:sz w:val="36"/>
          <w:szCs w:val="36"/>
        </w:rPr>
      </w:pPr>
      <w:r w:rsidRPr="0010399D">
        <w:rPr>
          <w:sz w:val="36"/>
          <w:szCs w:val="36"/>
        </w:rPr>
        <w:t>wishes to close the loan earlier, print the interest lost distributed over the remaining no. Of</w:t>
      </w:r>
    </w:p>
    <w:p w14:paraId="4F5E001E" w14:textId="7563FBFB" w:rsidR="00A9204E" w:rsidRDefault="0010399D" w:rsidP="0010399D">
      <w:pPr>
        <w:tabs>
          <w:tab w:val="left" w:pos="8676"/>
        </w:tabs>
        <w:rPr>
          <w:sz w:val="36"/>
          <w:szCs w:val="36"/>
        </w:rPr>
      </w:pPr>
      <w:r w:rsidRPr="0010399D">
        <w:rPr>
          <w:sz w:val="36"/>
          <w:szCs w:val="36"/>
        </w:rPr>
        <w:t>months. Assume suitable data and inputs as necessary.</w:t>
      </w:r>
      <w:r>
        <w:rPr>
          <w:sz w:val="36"/>
          <w:szCs w:val="36"/>
        </w:rPr>
        <w:tab/>
      </w:r>
    </w:p>
    <w:p w14:paraId="412B7D3F" w14:textId="77777777" w:rsidR="0010399D" w:rsidRDefault="0010399D" w:rsidP="0010399D">
      <w:pPr>
        <w:tabs>
          <w:tab w:val="left" w:pos="8676"/>
        </w:tabs>
        <w:rPr>
          <w:sz w:val="36"/>
          <w:szCs w:val="36"/>
        </w:rPr>
      </w:pPr>
    </w:p>
    <w:p w14:paraId="419D610C" w14:textId="77777777" w:rsidR="0010399D" w:rsidRPr="0010399D" w:rsidRDefault="0010399D" w:rsidP="0010399D">
      <w:pPr>
        <w:tabs>
          <w:tab w:val="left" w:pos="8676"/>
        </w:tabs>
        <w:rPr>
          <w:sz w:val="36"/>
          <w:szCs w:val="36"/>
        </w:rPr>
      </w:pPr>
      <w:r w:rsidRPr="0010399D">
        <w:rPr>
          <w:sz w:val="36"/>
          <w:szCs w:val="36"/>
        </w:rPr>
        <w:t>Here is a detailed report using the outputs from the Python code provided.</w:t>
      </w:r>
    </w:p>
    <w:p w14:paraId="4DA0E6F2" w14:textId="77777777" w:rsidR="0010399D" w:rsidRPr="0010399D" w:rsidRDefault="0010399D" w:rsidP="0010399D">
      <w:pPr>
        <w:tabs>
          <w:tab w:val="left" w:pos="8676"/>
        </w:tabs>
        <w:rPr>
          <w:sz w:val="36"/>
          <w:szCs w:val="36"/>
        </w:rPr>
      </w:pPr>
    </w:p>
    <w:p w14:paraId="30C8A6BC" w14:textId="77777777" w:rsidR="0010399D" w:rsidRPr="0010399D" w:rsidRDefault="0010399D" w:rsidP="0010399D">
      <w:pPr>
        <w:tabs>
          <w:tab w:val="left" w:pos="8676"/>
        </w:tabs>
        <w:rPr>
          <w:sz w:val="36"/>
          <w:szCs w:val="36"/>
        </w:rPr>
      </w:pPr>
      <w:r w:rsidRPr="0010399D">
        <w:rPr>
          <w:sz w:val="36"/>
          <w:szCs w:val="36"/>
        </w:rPr>
        <w:t>---</w:t>
      </w:r>
    </w:p>
    <w:p w14:paraId="1CB14574" w14:textId="77777777" w:rsidR="0010399D" w:rsidRPr="0010399D" w:rsidRDefault="0010399D" w:rsidP="0010399D">
      <w:pPr>
        <w:tabs>
          <w:tab w:val="left" w:pos="8676"/>
        </w:tabs>
        <w:rPr>
          <w:sz w:val="36"/>
          <w:szCs w:val="36"/>
        </w:rPr>
      </w:pPr>
    </w:p>
    <w:p w14:paraId="57C22DBC" w14:textId="77777777" w:rsidR="0010399D" w:rsidRPr="0010399D" w:rsidRDefault="0010399D" w:rsidP="0010399D">
      <w:pPr>
        <w:tabs>
          <w:tab w:val="left" w:pos="8676"/>
        </w:tabs>
        <w:rPr>
          <w:sz w:val="36"/>
          <w:szCs w:val="36"/>
        </w:rPr>
      </w:pPr>
      <w:r w:rsidRPr="0010399D">
        <w:rPr>
          <w:sz w:val="36"/>
          <w:szCs w:val="36"/>
        </w:rPr>
        <w:t>## **Housing Loan Scheme Report**</w:t>
      </w:r>
    </w:p>
    <w:p w14:paraId="4F6160C9" w14:textId="77777777" w:rsidR="0010399D" w:rsidRPr="0010399D" w:rsidRDefault="0010399D" w:rsidP="0010399D">
      <w:pPr>
        <w:tabs>
          <w:tab w:val="left" w:pos="8676"/>
        </w:tabs>
        <w:rPr>
          <w:sz w:val="36"/>
          <w:szCs w:val="36"/>
        </w:rPr>
      </w:pPr>
    </w:p>
    <w:p w14:paraId="65CAD08A" w14:textId="77777777" w:rsidR="0010399D" w:rsidRPr="0010399D" w:rsidRDefault="0010399D" w:rsidP="0010399D">
      <w:pPr>
        <w:tabs>
          <w:tab w:val="left" w:pos="8676"/>
        </w:tabs>
        <w:rPr>
          <w:sz w:val="36"/>
          <w:szCs w:val="36"/>
        </w:rPr>
      </w:pPr>
      <w:r w:rsidRPr="0010399D">
        <w:rPr>
          <w:sz w:val="36"/>
          <w:szCs w:val="36"/>
        </w:rPr>
        <w:t>### **1. Loan Class Definition**</w:t>
      </w:r>
    </w:p>
    <w:p w14:paraId="30AF2FF3" w14:textId="77777777" w:rsidR="0010399D" w:rsidRPr="0010399D" w:rsidRDefault="0010399D" w:rsidP="0010399D">
      <w:pPr>
        <w:tabs>
          <w:tab w:val="left" w:pos="8676"/>
        </w:tabs>
        <w:rPr>
          <w:sz w:val="36"/>
          <w:szCs w:val="36"/>
        </w:rPr>
      </w:pPr>
    </w:p>
    <w:p w14:paraId="4BCF53BF" w14:textId="77777777" w:rsidR="0010399D" w:rsidRPr="0010399D" w:rsidRDefault="0010399D" w:rsidP="0010399D">
      <w:pPr>
        <w:tabs>
          <w:tab w:val="left" w:pos="8676"/>
        </w:tabs>
        <w:rPr>
          <w:sz w:val="36"/>
          <w:szCs w:val="36"/>
        </w:rPr>
      </w:pPr>
      <w:r w:rsidRPr="0010399D">
        <w:rPr>
          <w:sz w:val="36"/>
          <w:szCs w:val="36"/>
        </w:rPr>
        <w:t>The `</w:t>
      </w:r>
      <w:proofErr w:type="spellStart"/>
      <w:r w:rsidRPr="0010399D">
        <w:rPr>
          <w:sz w:val="36"/>
          <w:szCs w:val="36"/>
        </w:rPr>
        <w:t>HousingLoan</w:t>
      </w:r>
      <w:proofErr w:type="spellEnd"/>
      <w:r w:rsidRPr="0010399D">
        <w:rPr>
          <w:sz w:val="36"/>
          <w:szCs w:val="36"/>
        </w:rPr>
        <w:t>` class models the housing loan with the following features:</w:t>
      </w:r>
    </w:p>
    <w:p w14:paraId="6BCC9163" w14:textId="77777777" w:rsidR="0010399D" w:rsidRPr="0010399D" w:rsidRDefault="0010399D" w:rsidP="0010399D">
      <w:pPr>
        <w:tabs>
          <w:tab w:val="left" w:pos="8676"/>
        </w:tabs>
        <w:rPr>
          <w:sz w:val="36"/>
          <w:szCs w:val="36"/>
        </w:rPr>
      </w:pPr>
    </w:p>
    <w:p w14:paraId="21F27C5A" w14:textId="77777777" w:rsidR="0010399D" w:rsidRPr="0010399D" w:rsidRDefault="0010399D" w:rsidP="0010399D">
      <w:pPr>
        <w:tabs>
          <w:tab w:val="left" w:pos="8676"/>
        </w:tabs>
        <w:rPr>
          <w:sz w:val="36"/>
          <w:szCs w:val="36"/>
        </w:rPr>
      </w:pPr>
      <w:r w:rsidRPr="0010399D">
        <w:rPr>
          <w:sz w:val="36"/>
          <w:szCs w:val="36"/>
        </w:rPr>
        <w:t>- **Principal**: The amount borrowed.</w:t>
      </w:r>
    </w:p>
    <w:p w14:paraId="6E99460F" w14:textId="77777777" w:rsidR="0010399D" w:rsidRPr="0010399D" w:rsidRDefault="0010399D" w:rsidP="0010399D">
      <w:pPr>
        <w:tabs>
          <w:tab w:val="left" w:pos="8676"/>
        </w:tabs>
        <w:rPr>
          <w:sz w:val="36"/>
          <w:szCs w:val="36"/>
        </w:rPr>
      </w:pPr>
      <w:r w:rsidRPr="0010399D">
        <w:rPr>
          <w:sz w:val="36"/>
          <w:szCs w:val="36"/>
        </w:rPr>
        <w:t>- **Annual Interest Rate**: The yearly interest rate.</w:t>
      </w:r>
    </w:p>
    <w:p w14:paraId="0921A497" w14:textId="77777777" w:rsidR="0010399D" w:rsidRPr="0010399D" w:rsidRDefault="0010399D" w:rsidP="0010399D">
      <w:pPr>
        <w:tabs>
          <w:tab w:val="left" w:pos="8676"/>
        </w:tabs>
        <w:rPr>
          <w:sz w:val="36"/>
          <w:szCs w:val="36"/>
        </w:rPr>
      </w:pPr>
      <w:r w:rsidRPr="0010399D">
        <w:rPr>
          <w:sz w:val="36"/>
          <w:szCs w:val="36"/>
        </w:rPr>
        <w:t>- **Years**: The term of the loan in years.</w:t>
      </w:r>
    </w:p>
    <w:p w14:paraId="6AB3E123" w14:textId="77777777" w:rsidR="0010399D" w:rsidRPr="0010399D" w:rsidRDefault="0010399D" w:rsidP="0010399D">
      <w:pPr>
        <w:tabs>
          <w:tab w:val="left" w:pos="8676"/>
        </w:tabs>
        <w:rPr>
          <w:sz w:val="36"/>
          <w:szCs w:val="36"/>
        </w:rPr>
      </w:pPr>
      <w:r w:rsidRPr="0010399D">
        <w:rPr>
          <w:sz w:val="36"/>
          <w:szCs w:val="36"/>
        </w:rPr>
        <w:t>- **Monthly Rate**: Derived from the annual rate.</w:t>
      </w:r>
    </w:p>
    <w:p w14:paraId="11D0E2F8" w14:textId="77777777" w:rsidR="0010399D" w:rsidRPr="0010399D" w:rsidRDefault="0010399D" w:rsidP="0010399D">
      <w:pPr>
        <w:tabs>
          <w:tab w:val="left" w:pos="8676"/>
        </w:tabs>
        <w:rPr>
          <w:sz w:val="36"/>
          <w:szCs w:val="36"/>
        </w:rPr>
      </w:pPr>
      <w:r w:rsidRPr="0010399D">
        <w:rPr>
          <w:sz w:val="36"/>
          <w:szCs w:val="36"/>
        </w:rPr>
        <w:t>- **Total Months**: Duration of the loan in months.</w:t>
      </w:r>
    </w:p>
    <w:p w14:paraId="15A0031D" w14:textId="77777777" w:rsidR="0010399D" w:rsidRPr="0010399D" w:rsidRDefault="0010399D" w:rsidP="0010399D">
      <w:pPr>
        <w:tabs>
          <w:tab w:val="left" w:pos="8676"/>
        </w:tabs>
        <w:rPr>
          <w:sz w:val="36"/>
          <w:szCs w:val="36"/>
        </w:rPr>
      </w:pPr>
    </w:p>
    <w:p w14:paraId="36A419CC" w14:textId="77777777" w:rsidR="0010399D" w:rsidRPr="0010399D" w:rsidRDefault="0010399D" w:rsidP="0010399D">
      <w:pPr>
        <w:tabs>
          <w:tab w:val="left" w:pos="8676"/>
        </w:tabs>
        <w:rPr>
          <w:sz w:val="36"/>
          <w:szCs w:val="36"/>
        </w:rPr>
      </w:pPr>
      <w:r w:rsidRPr="0010399D">
        <w:rPr>
          <w:sz w:val="36"/>
          <w:szCs w:val="36"/>
        </w:rPr>
        <w:t>The class methods calculate the EMI, total payment, interest paid, and interest lost in the case of early loan closure.</w:t>
      </w:r>
    </w:p>
    <w:p w14:paraId="507E6BAB" w14:textId="77777777" w:rsidR="0010399D" w:rsidRPr="0010399D" w:rsidRDefault="0010399D" w:rsidP="0010399D">
      <w:pPr>
        <w:tabs>
          <w:tab w:val="left" w:pos="8676"/>
        </w:tabs>
        <w:rPr>
          <w:sz w:val="36"/>
          <w:szCs w:val="36"/>
        </w:rPr>
      </w:pPr>
    </w:p>
    <w:p w14:paraId="1CF560AE" w14:textId="77777777" w:rsidR="0010399D" w:rsidRPr="0010399D" w:rsidRDefault="0010399D" w:rsidP="0010399D">
      <w:pPr>
        <w:tabs>
          <w:tab w:val="left" w:pos="8676"/>
        </w:tabs>
        <w:rPr>
          <w:sz w:val="36"/>
          <w:szCs w:val="36"/>
        </w:rPr>
      </w:pPr>
      <w:r w:rsidRPr="0010399D">
        <w:rPr>
          <w:sz w:val="36"/>
          <w:szCs w:val="36"/>
        </w:rPr>
        <w:lastRenderedPageBreak/>
        <w:t>### **2. EMI Calculation**</w:t>
      </w:r>
    </w:p>
    <w:p w14:paraId="0C8AB9B9" w14:textId="77777777" w:rsidR="0010399D" w:rsidRPr="0010399D" w:rsidRDefault="0010399D" w:rsidP="0010399D">
      <w:pPr>
        <w:tabs>
          <w:tab w:val="left" w:pos="8676"/>
        </w:tabs>
        <w:rPr>
          <w:sz w:val="36"/>
          <w:szCs w:val="36"/>
        </w:rPr>
      </w:pPr>
    </w:p>
    <w:p w14:paraId="41039EC3" w14:textId="77777777" w:rsidR="0010399D" w:rsidRPr="0010399D" w:rsidRDefault="0010399D" w:rsidP="0010399D">
      <w:pPr>
        <w:tabs>
          <w:tab w:val="left" w:pos="8676"/>
        </w:tabs>
        <w:rPr>
          <w:sz w:val="36"/>
          <w:szCs w:val="36"/>
        </w:rPr>
      </w:pPr>
      <w:r w:rsidRPr="0010399D">
        <w:rPr>
          <w:sz w:val="36"/>
          <w:szCs w:val="36"/>
        </w:rPr>
        <w:t>Using the formula:</w:t>
      </w:r>
    </w:p>
    <w:p w14:paraId="42EE6D4A" w14:textId="77777777" w:rsidR="0010399D" w:rsidRPr="0010399D" w:rsidRDefault="0010399D" w:rsidP="0010399D">
      <w:pPr>
        <w:tabs>
          <w:tab w:val="left" w:pos="8676"/>
        </w:tabs>
        <w:rPr>
          <w:sz w:val="36"/>
          <w:szCs w:val="36"/>
        </w:rPr>
      </w:pPr>
      <w:proofErr w:type="gramStart"/>
      <w:r w:rsidRPr="0010399D">
        <w:rPr>
          <w:sz w:val="36"/>
          <w:szCs w:val="36"/>
        </w:rPr>
        <w:t>\[</w:t>
      </w:r>
      <w:proofErr w:type="gramEnd"/>
      <w:r w:rsidRPr="0010399D">
        <w:rPr>
          <w:sz w:val="36"/>
          <w:szCs w:val="36"/>
        </w:rPr>
        <w:t xml:space="preserve"> \text{EMI} = \frac{P \</w:t>
      </w:r>
      <w:proofErr w:type="spellStart"/>
      <w:r w:rsidRPr="0010399D">
        <w:rPr>
          <w:sz w:val="36"/>
          <w:szCs w:val="36"/>
        </w:rPr>
        <w:t>cdot</w:t>
      </w:r>
      <w:proofErr w:type="spellEnd"/>
      <w:r w:rsidRPr="0010399D">
        <w:rPr>
          <w:sz w:val="36"/>
          <w:szCs w:val="36"/>
        </w:rPr>
        <w:t xml:space="preserve"> r \</w:t>
      </w:r>
      <w:proofErr w:type="spellStart"/>
      <w:r w:rsidRPr="0010399D">
        <w:rPr>
          <w:sz w:val="36"/>
          <w:szCs w:val="36"/>
        </w:rPr>
        <w:t>cdot</w:t>
      </w:r>
      <w:proofErr w:type="spellEnd"/>
      <w:r w:rsidRPr="0010399D">
        <w:rPr>
          <w:sz w:val="36"/>
          <w:szCs w:val="36"/>
        </w:rPr>
        <w:t xml:space="preserve"> (1 + r)^n}{(1 + r)^n - 1} \]</w:t>
      </w:r>
    </w:p>
    <w:p w14:paraId="4FE3908A" w14:textId="77777777" w:rsidR="0010399D" w:rsidRPr="0010399D" w:rsidRDefault="0010399D" w:rsidP="0010399D">
      <w:pPr>
        <w:tabs>
          <w:tab w:val="left" w:pos="8676"/>
        </w:tabs>
        <w:rPr>
          <w:sz w:val="36"/>
          <w:szCs w:val="36"/>
        </w:rPr>
      </w:pPr>
      <w:r w:rsidRPr="0010399D">
        <w:rPr>
          <w:sz w:val="36"/>
          <w:szCs w:val="36"/>
        </w:rPr>
        <w:t>where:</w:t>
      </w:r>
    </w:p>
    <w:p w14:paraId="682CE41C" w14:textId="77777777" w:rsidR="0010399D" w:rsidRPr="0010399D" w:rsidRDefault="0010399D" w:rsidP="0010399D">
      <w:pPr>
        <w:tabs>
          <w:tab w:val="left" w:pos="8676"/>
        </w:tabs>
        <w:rPr>
          <w:sz w:val="36"/>
          <w:szCs w:val="36"/>
        </w:rPr>
      </w:pPr>
      <w:r w:rsidRPr="0010399D">
        <w:rPr>
          <w:sz w:val="36"/>
          <w:szCs w:val="36"/>
        </w:rPr>
        <w:t xml:space="preserve">- </w:t>
      </w:r>
      <w:proofErr w:type="gramStart"/>
      <w:r w:rsidRPr="0010399D">
        <w:rPr>
          <w:sz w:val="36"/>
          <w:szCs w:val="36"/>
        </w:rPr>
        <w:t>\( P</w:t>
      </w:r>
      <w:proofErr w:type="gramEnd"/>
      <w:r w:rsidRPr="0010399D">
        <w:rPr>
          <w:sz w:val="36"/>
          <w:szCs w:val="36"/>
        </w:rPr>
        <w:t xml:space="preserve"> \) = Principal</w:t>
      </w:r>
    </w:p>
    <w:p w14:paraId="1D37E82E" w14:textId="77777777" w:rsidR="0010399D" w:rsidRPr="0010399D" w:rsidRDefault="0010399D" w:rsidP="0010399D">
      <w:pPr>
        <w:tabs>
          <w:tab w:val="left" w:pos="8676"/>
        </w:tabs>
        <w:rPr>
          <w:sz w:val="36"/>
          <w:szCs w:val="36"/>
        </w:rPr>
      </w:pPr>
      <w:r w:rsidRPr="0010399D">
        <w:rPr>
          <w:sz w:val="36"/>
          <w:szCs w:val="36"/>
        </w:rPr>
        <w:t xml:space="preserve">- </w:t>
      </w:r>
      <w:proofErr w:type="gramStart"/>
      <w:r w:rsidRPr="0010399D">
        <w:rPr>
          <w:sz w:val="36"/>
          <w:szCs w:val="36"/>
        </w:rPr>
        <w:t>\( r</w:t>
      </w:r>
      <w:proofErr w:type="gramEnd"/>
      <w:r w:rsidRPr="0010399D">
        <w:rPr>
          <w:sz w:val="36"/>
          <w:szCs w:val="36"/>
        </w:rPr>
        <w:t xml:space="preserve"> \) = Monthly interest rate</w:t>
      </w:r>
    </w:p>
    <w:p w14:paraId="04D2F6AB" w14:textId="77777777" w:rsidR="0010399D" w:rsidRPr="0010399D" w:rsidRDefault="0010399D" w:rsidP="0010399D">
      <w:pPr>
        <w:tabs>
          <w:tab w:val="left" w:pos="8676"/>
        </w:tabs>
        <w:rPr>
          <w:sz w:val="36"/>
          <w:szCs w:val="36"/>
        </w:rPr>
      </w:pPr>
      <w:r w:rsidRPr="0010399D">
        <w:rPr>
          <w:sz w:val="36"/>
          <w:szCs w:val="36"/>
        </w:rPr>
        <w:t xml:space="preserve">- </w:t>
      </w:r>
      <w:proofErr w:type="gramStart"/>
      <w:r w:rsidRPr="0010399D">
        <w:rPr>
          <w:sz w:val="36"/>
          <w:szCs w:val="36"/>
        </w:rPr>
        <w:t>\( n</w:t>
      </w:r>
      <w:proofErr w:type="gramEnd"/>
      <w:r w:rsidRPr="0010399D">
        <w:rPr>
          <w:sz w:val="36"/>
          <w:szCs w:val="36"/>
        </w:rPr>
        <w:t xml:space="preserve"> \) = Total number of months</w:t>
      </w:r>
    </w:p>
    <w:p w14:paraId="2C4DBC50" w14:textId="77777777" w:rsidR="0010399D" w:rsidRPr="0010399D" w:rsidRDefault="0010399D" w:rsidP="0010399D">
      <w:pPr>
        <w:tabs>
          <w:tab w:val="left" w:pos="8676"/>
        </w:tabs>
        <w:rPr>
          <w:sz w:val="36"/>
          <w:szCs w:val="36"/>
        </w:rPr>
      </w:pPr>
    </w:p>
    <w:p w14:paraId="3D3E19C3" w14:textId="77777777" w:rsidR="0010399D" w:rsidRPr="0010399D" w:rsidRDefault="0010399D" w:rsidP="0010399D">
      <w:pPr>
        <w:tabs>
          <w:tab w:val="left" w:pos="8676"/>
        </w:tabs>
        <w:rPr>
          <w:sz w:val="36"/>
          <w:szCs w:val="36"/>
        </w:rPr>
      </w:pPr>
      <w:r w:rsidRPr="0010399D">
        <w:rPr>
          <w:sz w:val="36"/>
          <w:szCs w:val="36"/>
        </w:rPr>
        <w:t>The class computes the EMI for a given principal, interest rate, and term.</w:t>
      </w:r>
    </w:p>
    <w:p w14:paraId="126F195F" w14:textId="77777777" w:rsidR="0010399D" w:rsidRPr="0010399D" w:rsidRDefault="0010399D" w:rsidP="0010399D">
      <w:pPr>
        <w:tabs>
          <w:tab w:val="left" w:pos="8676"/>
        </w:tabs>
        <w:rPr>
          <w:sz w:val="36"/>
          <w:szCs w:val="36"/>
        </w:rPr>
      </w:pPr>
    </w:p>
    <w:p w14:paraId="4B2D0895" w14:textId="77777777" w:rsidR="0010399D" w:rsidRPr="0010399D" w:rsidRDefault="0010399D" w:rsidP="0010399D">
      <w:pPr>
        <w:tabs>
          <w:tab w:val="left" w:pos="8676"/>
        </w:tabs>
        <w:rPr>
          <w:sz w:val="36"/>
          <w:szCs w:val="36"/>
        </w:rPr>
      </w:pPr>
      <w:r w:rsidRPr="0010399D">
        <w:rPr>
          <w:sz w:val="36"/>
          <w:szCs w:val="36"/>
        </w:rPr>
        <w:t>### **3. EMI vs Interest Rate Chart**</w:t>
      </w:r>
    </w:p>
    <w:p w14:paraId="19AF2961" w14:textId="77777777" w:rsidR="0010399D" w:rsidRPr="0010399D" w:rsidRDefault="0010399D" w:rsidP="0010399D">
      <w:pPr>
        <w:tabs>
          <w:tab w:val="left" w:pos="8676"/>
        </w:tabs>
        <w:rPr>
          <w:sz w:val="36"/>
          <w:szCs w:val="36"/>
        </w:rPr>
      </w:pPr>
    </w:p>
    <w:p w14:paraId="6FD31B45" w14:textId="77777777" w:rsidR="0010399D" w:rsidRPr="0010399D" w:rsidRDefault="0010399D" w:rsidP="0010399D">
      <w:pPr>
        <w:tabs>
          <w:tab w:val="left" w:pos="8676"/>
        </w:tabs>
        <w:rPr>
          <w:sz w:val="36"/>
          <w:szCs w:val="36"/>
        </w:rPr>
      </w:pPr>
      <w:r w:rsidRPr="0010399D">
        <w:rPr>
          <w:sz w:val="36"/>
          <w:szCs w:val="36"/>
        </w:rPr>
        <w:t>The following chart displays the EMI as a function of the annual interest rate, while keeping the loan amount and term fixed.</w:t>
      </w:r>
    </w:p>
    <w:p w14:paraId="10CA0647" w14:textId="77777777" w:rsidR="0010399D" w:rsidRPr="0010399D" w:rsidRDefault="0010399D" w:rsidP="0010399D">
      <w:pPr>
        <w:tabs>
          <w:tab w:val="left" w:pos="8676"/>
        </w:tabs>
        <w:rPr>
          <w:sz w:val="36"/>
          <w:szCs w:val="36"/>
        </w:rPr>
      </w:pPr>
    </w:p>
    <w:p w14:paraId="315F8DF6" w14:textId="77777777" w:rsidR="0010399D" w:rsidRPr="0010399D" w:rsidRDefault="0010399D" w:rsidP="0010399D">
      <w:pPr>
        <w:tabs>
          <w:tab w:val="left" w:pos="8676"/>
        </w:tabs>
        <w:rPr>
          <w:sz w:val="36"/>
          <w:szCs w:val="36"/>
        </w:rPr>
      </w:pPr>
      <w:r w:rsidRPr="0010399D">
        <w:rPr>
          <w:sz w:val="36"/>
          <w:szCs w:val="36"/>
        </w:rPr>
        <w:t>**Chart: EMI vs Interest Rate**</w:t>
      </w:r>
    </w:p>
    <w:p w14:paraId="39D5EABD" w14:textId="77777777" w:rsidR="0010399D" w:rsidRPr="0010399D" w:rsidRDefault="0010399D" w:rsidP="0010399D">
      <w:pPr>
        <w:tabs>
          <w:tab w:val="left" w:pos="8676"/>
        </w:tabs>
        <w:rPr>
          <w:sz w:val="36"/>
          <w:szCs w:val="36"/>
        </w:rPr>
      </w:pPr>
    </w:p>
    <w:p w14:paraId="5E9B1C5D" w14:textId="77777777" w:rsidR="0010399D" w:rsidRPr="0010399D" w:rsidRDefault="0010399D" w:rsidP="0010399D">
      <w:pPr>
        <w:tabs>
          <w:tab w:val="left" w:pos="8676"/>
        </w:tabs>
        <w:rPr>
          <w:sz w:val="36"/>
          <w:szCs w:val="36"/>
        </w:rPr>
      </w:pPr>
      <w:r w:rsidRPr="0010399D">
        <w:rPr>
          <w:sz w:val="36"/>
          <w:szCs w:val="36"/>
        </w:rPr>
        <w:t>```python</w:t>
      </w:r>
    </w:p>
    <w:p w14:paraId="7F9C1577" w14:textId="77777777" w:rsidR="0010399D" w:rsidRPr="0010399D" w:rsidRDefault="0010399D" w:rsidP="0010399D">
      <w:pPr>
        <w:tabs>
          <w:tab w:val="left" w:pos="8676"/>
        </w:tabs>
        <w:rPr>
          <w:sz w:val="36"/>
          <w:szCs w:val="36"/>
        </w:rPr>
      </w:pPr>
      <w:r w:rsidRPr="0010399D">
        <w:rPr>
          <w:sz w:val="36"/>
          <w:szCs w:val="36"/>
        </w:rPr>
        <w:t xml:space="preserve">import </w:t>
      </w:r>
      <w:proofErr w:type="spellStart"/>
      <w:r w:rsidRPr="0010399D">
        <w:rPr>
          <w:sz w:val="36"/>
          <w:szCs w:val="36"/>
        </w:rPr>
        <w:t>numpy</w:t>
      </w:r>
      <w:proofErr w:type="spellEnd"/>
      <w:r w:rsidRPr="0010399D">
        <w:rPr>
          <w:sz w:val="36"/>
          <w:szCs w:val="36"/>
        </w:rPr>
        <w:t xml:space="preserve"> as np</w:t>
      </w:r>
    </w:p>
    <w:p w14:paraId="21F075D6" w14:textId="77777777" w:rsidR="0010399D" w:rsidRPr="0010399D" w:rsidRDefault="0010399D" w:rsidP="0010399D">
      <w:pPr>
        <w:tabs>
          <w:tab w:val="left" w:pos="8676"/>
        </w:tabs>
        <w:rPr>
          <w:sz w:val="36"/>
          <w:szCs w:val="36"/>
        </w:rPr>
      </w:pPr>
      <w:r w:rsidRPr="0010399D">
        <w:rPr>
          <w:sz w:val="36"/>
          <w:szCs w:val="36"/>
        </w:rPr>
        <w:t xml:space="preserve">import </w:t>
      </w:r>
      <w:proofErr w:type="spellStart"/>
      <w:proofErr w:type="gramStart"/>
      <w:r w:rsidRPr="0010399D">
        <w:rPr>
          <w:sz w:val="36"/>
          <w:szCs w:val="36"/>
        </w:rPr>
        <w:t>matplotlib.pyplot</w:t>
      </w:r>
      <w:proofErr w:type="spellEnd"/>
      <w:proofErr w:type="gramEnd"/>
      <w:r w:rsidRPr="0010399D">
        <w:rPr>
          <w:sz w:val="36"/>
          <w:szCs w:val="36"/>
        </w:rPr>
        <w:t xml:space="preserve"> as </w:t>
      </w:r>
      <w:proofErr w:type="spellStart"/>
      <w:r w:rsidRPr="0010399D">
        <w:rPr>
          <w:sz w:val="36"/>
          <w:szCs w:val="36"/>
        </w:rPr>
        <w:t>plt</w:t>
      </w:r>
      <w:proofErr w:type="spellEnd"/>
    </w:p>
    <w:p w14:paraId="20E5531C" w14:textId="77777777" w:rsidR="0010399D" w:rsidRPr="0010399D" w:rsidRDefault="0010399D" w:rsidP="0010399D">
      <w:pPr>
        <w:tabs>
          <w:tab w:val="left" w:pos="8676"/>
        </w:tabs>
        <w:rPr>
          <w:sz w:val="36"/>
          <w:szCs w:val="36"/>
        </w:rPr>
      </w:pPr>
    </w:p>
    <w:p w14:paraId="18B20DC6" w14:textId="77777777" w:rsidR="0010399D" w:rsidRPr="0010399D" w:rsidRDefault="0010399D" w:rsidP="0010399D">
      <w:pPr>
        <w:tabs>
          <w:tab w:val="left" w:pos="8676"/>
        </w:tabs>
        <w:rPr>
          <w:sz w:val="36"/>
          <w:szCs w:val="36"/>
        </w:rPr>
      </w:pPr>
      <w:r w:rsidRPr="0010399D">
        <w:rPr>
          <w:sz w:val="36"/>
          <w:szCs w:val="36"/>
        </w:rPr>
        <w:t xml:space="preserve">def </w:t>
      </w:r>
      <w:proofErr w:type="spellStart"/>
      <w:r w:rsidRPr="0010399D">
        <w:rPr>
          <w:sz w:val="36"/>
          <w:szCs w:val="36"/>
        </w:rPr>
        <w:t>plot_emi_vs_</w:t>
      </w:r>
      <w:proofErr w:type="gramStart"/>
      <w:r w:rsidRPr="0010399D">
        <w:rPr>
          <w:sz w:val="36"/>
          <w:szCs w:val="36"/>
        </w:rPr>
        <w:t>interest</w:t>
      </w:r>
      <w:proofErr w:type="spellEnd"/>
      <w:r w:rsidRPr="0010399D">
        <w:rPr>
          <w:sz w:val="36"/>
          <w:szCs w:val="36"/>
        </w:rPr>
        <w:t>(</w:t>
      </w:r>
      <w:proofErr w:type="gramEnd"/>
      <w:r w:rsidRPr="0010399D">
        <w:rPr>
          <w:sz w:val="36"/>
          <w:szCs w:val="36"/>
        </w:rPr>
        <w:t>principal, years):</w:t>
      </w:r>
    </w:p>
    <w:p w14:paraId="01C72C0A" w14:textId="77777777" w:rsidR="0010399D" w:rsidRPr="0010399D" w:rsidRDefault="0010399D" w:rsidP="0010399D">
      <w:pPr>
        <w:tabs>
          <w:tab w:val="left" w:pos="8676"/>
        </w:tabs>
        <w:rPr>
          <w:sz w:val="36"/>
          <w:szCs w:val="36"/>
        </w:rPr>
      </w:pPr>
      <w:r w:rsidRPr="0010399D">
        <w:rPr>
          <w:sz w:val="36"/>
          <w:szCs w:val="36"/>
        </w:rPr>
        <w:t xml:space="preserve">    </w:t>
      </w:r>
      <w:proofErr w:type="spellStart"/>
      <w:r w:rsidRPr="0010399D">
        <w:rPr>
          <w:sz w:val="36"/>
          <w:szCs w:val="36"/>
        </w:rPr>
        <w:t>interest_rates</w:t>
      </w:r>
      <w:proofErr w:type="spellEnd"/>
      <w:r w:rsidRPr="0010399D">
        <w:rPr>
          <w:sz w:val="36"/>
          <w:szCs w:val="36"/>
        </w:rPr>
        <w:t xml:space="preserve"> = </w:t>
      </w:r>
      <w:proofErr w:type="spellStart"/>
      <w:proofErr w:type="gramStart"/>
      <w:r w:rsidRPr="0010399D">
        <w:rPr>
          <w:sz w:val="36"/>
          <w:szCs w:val="36"/>
        </w:rPr>
        <w:t>np.arange</w:t>
      </w:r>
      <w:proofErr w:type="spellEnd"/>
      <w:proofErr w:type="gramEnd"/>
      <w:r w:rsidRPr="0010399D">
        <w:rPr>
          <w:sz w:val="36"/>
          <w:szCs w:val="36"/>
        </w:rPr>
        <w:t>(3, 11, 0.5)  # Interest rates from 3% to 10.5%</w:t>
      </w:r>
    </w:p>
    <w:p w14:paraId="50F13D92" w14:textId="77777777" w:rsidR="0010399D" w:rsidRPr="0010399D" w:rsidRDefault="0010399D" w:rsidP="0010399D">
      <w:pPr>
        <w:tabs>
          <w:tab w:val="left" w:pos="8676"/>
        </w:tabs>
        <w:rPr>
          <w:sz w:val="36"/>
          <w:szCs w:val="36"/>
        </w:rPr>
      </w:pPr>
      <w:r w:rsidRPr="0010399D">
        <w:rPr>
          <w:sz w:val="36"/>
          <w:szCs w:val="36"/>
        </w:rPr>
        <w:t xml:space="preserve">    </w:t>
      </w:r>
      <w:proofErr w:type="spellStart"/>
      <w:r w:rsidRPr="0010399D">
        <w:rPr>
          <w:sz w:val="36"/>
          <w:szCs w:val="36"/>
        </w:rPr>
        <w:t>ems</w:t>
      </w:r>
      <w:proofErr w:type="spellEnd"/>
      <w:r w:rsidRPr="0010399D">
        <w:rPr>
          <w:sz w:val="36"/>
          <w:szCs w:val="36"/>
        </w:rPr>
        <w:t xml:space="preserve"> = []</w:t>
      </w:r>
    </w:p>
    <w:p w14:paraId="51D3DDE3" w14:textId="77777777" w:rsidR="0010399D" w:rsidRPr="0010399D" w:rsidRDefault="0010399D" w:rsidP="0010399D">
      <w:pPr>
        <w:tabs>
          <w:tab w:val="left" w:pos="8676"/>
        </w:tabs>
        <w:rPr>
          <w:sz w:val="36"/>
          <w:szCs w:val="36"/>
        </w:rPr>
      </w:pPr>
    </w:p>
    <w:p w14:paraId="47F421C2" w14:textId="77777777" w:rsidR="0010399D" w:rsidRPr="0010399D" w:rsidRDefault="0010399D" w:rsidP="0010399D">
      <w:pPr>
        <w:tabs>
          <w:tab w:val="left" w:pos="8676"/>
        </w:tabs>
        <w:rPr>
          <w:sz w:val="36"/>
          <w:szCs w:val="36"/>
        </w:rPr>
      </w:pPr>
      <w:r w:rsidRPr="0010399D">
        <w:rPr>
          <w:sz w:val="36"/>
          <w:szCs w:val="36"/>
        </w:rPr>
        <w:t xml:space="preserve">    for rate in </w:t>
      </w:r>
      <w:proofErr w:type="spellStart"/>
      <w:r w:rsidRPr="0010399D">
        <w:rPr>
          <w:sz w:val="36"/>
          <w:szCs w:val="36"/>
        </w:rPr>
        <w:t>interest_rates</w:t>
      </w:r>
      <w:proofErr w:type="spellEnd"/>
      <w:r w:rsidRPr="0010399D">
        <w:rPr>
          <w:sz w:val="36"/>
          <w:szCs w:val="36"/>
        </w:rPr>
        <w:t>:</w:t>
      </w:r>
    </w:p>
    <w:p w14:paraId="7BBFF693" w14:textId="77777777" w:rsidR="0010399D" w:rsidRPr="0010399D" w:rsidRDefault="0010399D" w:rsidP="0010399D">
      <w:pPr>
        <w:tabs>
          <w:tab w:val="left" w:pos="8676"/>
        </w:tabs>
        <w:rPr>
          <w:sz w:val="36"/>
          <w:szCs w:val="36"/>
        </w:rPr>
      </w:pPr>
      <w:r w:rsidRPr="0010399D">
        <w:rPr>
          <w:sz w:val="36"/>
          <w:szCs w:val="36"/>
        </w:rPr>
        <w:lastRenderedPageBreak/>
        <w:t xml:space="preserve">        loan = </w:t>
      </w:r>
      <w:proofErr w:type="spellStart"/>
      <w:proofErr w:type="gramStart"/>
      <w:r w:rsidRPr="0010399D">
        <w:rPr>
          <w:sz w:val="36"/>
          <w:szCs w:val="36"/>
        </w:rPr>
        <w:t>HousingLoan</w:t>
      </w:r>
      <w:proofErr w:type="spellEnd"/>
      <w:r w:rsidRPr="0010399D">
        <w:rPr>
          <w:sz w:val="36"/>
          <w:szCs w:val="36"/>
        </w:rPr>
        <w:t>(</w:t>
      </w:r>
      <w:proofErr w:type="gramEnd"/>
      <w:r w:rsidRPr="0010399D">
        <w:rPr>
          <w:sz w:val="36"/>
          <w:szCs w:val="36"/>
        </w:rPr>
        <w:t>principal, rate, years)</w:t>
      </w:r>
    </w:p>
    <w:p w14:paraId="0E636336" w14:textId="77777777" w:rsidR="0010399D" w:rsidRPr="0010399D" w:rsidRDefault="0010399D" w:rsidP="0010399D">
      <w:pPr>
        <w:tabs>
          <w:tab w:val="left" w:pos="8676"/>
        </w:tabs>
        <w:rPr>
          <w:sz w:val="36"/>
          <w:szCs w:val="36"/>
        </w:rPr>
      </w:pPr>
      <w:r w:rsidRPr="0010399D">
        <w:rPr>
          <w:sz w:val="36"/>
          <w:szCs w:val="36"/>
        </w:rPr>
        <w:t xml:space="preserve">        </w:t>
      </w:r>
      <w:proofErr w:type="spellStart"/>
      <w:r w:rsidRPr="0010399D">
        <w:rPr>
          <w:sz w:val="36"/>
          <w:szCs w:val="36"/>
        </w:rPr>
        <w:t>emi</w:t>
      </w:r>
      <w:proofErr w:type="spellEnd"/>
      <w:r w:rsidRPr="0010399D">
        <w:rPr>
          <w:sz w:val="36"/>
          <w:szCs w:val="36"/>
        </w:rPr>
        <w:t xml:space="preserve"> = </w:t>
      </w:r>
      <w:proofErr w:type="spellStart"/>
      <w:proofErr w:type="gramStart"/>
      <w:r w:rsidRPr="0010399D">
        <w:rPr>
          <w:sz w:val="36"/>
          <w:szCs w:val="36"/>
        </w:rPr>
        <w:t>loan.calculate</w:t>
      </w:r>
      <w:proofErr w:type="gramEnd"/>
      <w:r w:rsidRPr="0010399D">
        <w:rPr>
          <w:sz w:val="36"/>
          <w:szCs w:val="36"/>
        </w:rPr>
        <w:t>_emi</w:t>
      </w:r>
      <w:proofErr w:type="spellEnd"/>
      <w:r w:rsidRPr="0010399D">
        <w:rPr>
          <w:sz w:val="36"/>
          <w:szCs w:val="36"/>
        </w:rPr>
        <w:t>()</w:t>
      </w:r>
    </w:p>
    <w:p w14:paraId="15E1C132" w14:textId="77777777" w:rsidR="0010399D" w:rsidRPr="0010399D" w:rsidRDefault="0010399D" w:rsidP="0010399D">
      <w:pPr>
        <w:tabs>
          <w:tab w:val="left" w:pos="8676"/>
        </w:tabs>
        <w:rPr>
          <w:sz w:val="36"/>
          <w:szCs w:val="36"/>
        </w:rPr>
      </w:pPr>
      <w:r w:rsidRPr="0010399D">
        <w:rPr>
          <w:sz w:val="36"/>
          <w:szCs w:val="36"/>
        </w:rPr>
        <w:t xml:space="preserve">        </w:t>
      </w:r>
      <w:proofErr w:type="spellStart"/>
      <w:proofErr w:type="gramStart"/>
      <w:r w:rsidRPr="0010399D">
        <w:rPr>
          <w:sz w:val="36"/>
          <w:szCs w:val="36"/>
        </w:rPr>
        <w:t>ems.append</w:t>
      </w:r>
      <w:proofErr w:type="spellEnd"/>
      <w:proofErr w:type="gramEnd"/>
      <w:r w:rsidRPr="0010399D">
        <w:rPr>
          <w:sz w:val="36"/>
          <w:szCs w:val="36"/>
        </w:rPr>
        <w:t>(</w:t>
      </w:r>
      <w:proofErr w:type="spellStart"/>
      <w:r w:rsidRPr="0010399D">
        <w:rPr>
          <w:sz w:val="36"/>
          <w:szCs w:val="36"/>
        </w:rPr>
        <w:t>emi</w:t>
      </w:r>
      <w:proofErr w:type="spellEnd"/>
      <w:r w:rsidRPr="0010399D">
        <w:rPr>
          <w:sz w:val="36"/>
          <w:szCs w:val="36"/>
        </w:rPr>
        <w:t>)</w:t>
      </w:r>
    </w:p>
    <w:p w14:paraId="10BD65F2" w14:textId="77777777" w:rsidR="0010399D" w:rsidRPr="0010399D" w:rsidRDefault="0010399D" w:rsidP="0010399D">
      <w:pPr>
        <w:tabs>
          <w:tab w:val="left" w:pos="8676"/>
        </w:tabs>
        <w:rPr>
          <w:sz w:val="36"/>
          <w:szCs w:val="36"/>
        </w:rPr>
      </w:pPr>
    </w:p>
    <w:p w14:paraId="4CFCB307" w14:textId="77777777" w:rsidR="0010399D" w:rsidRPr="0010399D" w:rsidRDefault="0010399D" w:rsidP="0010399D">
      <w:pPr>
        <w:tabs>
          <w:tab w:val="left" w:pos="8676"/>
        </w:tabs>
        <w:rPr>
          <w:sz w:val="36"/>
          <w:szCs w:val="36"/>
        </w:rPr>
      </w:pPr>
      <w:r w:rsidRPr="0010399D">
        <w:rPr>
          <w:sz w:val="36"/>
          <w:szCs w:val="36"/>
        </w:rPr>
        <w:t xml:space="preserve">    </w:t>
      </w:r>
      <w:proofErr w:type="spellStart"/>
      <w:proofErr w:type="gramStart"/>
      <w:r w:rsidRPr="0010399D">
        <w:rPr>
          <w:sz w:val="36"/>
          <w:szCs w:val="36"/>
        </w:rPr>
        <w:t>plt.figure</w:t>
      </w:r>
      <w:proofErr w:type="spellEnd"/>
      <w:proofErr w:type="gramEnd"/>
      <w:r w:rsidRPr="0010399D">
        <w:rPr>
          <w:sz w:val="36"/>
          <w:szCs w:val="36"/>
        </w:rPr>
        <w:t>(</w:t>
      </w:r>
      <w:proofErr w:type="spellStart"/>
      <w:r w:rsidRPr="0010399D">
        <w:rPr>
          <w:sz w:val="36"/>
          <w:szCs w:val="36"/>
        </w:rPr>
        <w:t>figsize</w:t>
      </w:r>
      <w:proofErr w:type="spellEnd"/>
      <w:r w:rsidRPr="0010399D">
        <w:rPr>
          <w:sz w:val="36"/>
          <w:szCs w:val="36"/>
        </w:rPr>
        <w:t>=(10, 6))</w:t>
      </w:r>
    </w:p>
    <w:p w14:paraId="156D03A3" w14:textId="77777777" w:rsidR="0010399D" w:rsidRPr="0010399D" w:rsidRDefault="0010399D" w:rsidP="0010399D">
      <w:pPr>
        <w:tabs>
          <w:tab w:val="left" w:pos="8676"/>
        </w:tabs>
        <w:rPr>
          <w:sz w:val="36"/>
          <w:szCs w:val="36"/>
        </w:rPr>
      </w:pPr>
      <w:r w:rsidRPr="0010399D">
        <w:rPr>
          <w:sz w:val="36"/>
          <w:szCs w:val="36"/>
        </w:rPr>
        <w:t xml:space="preserve">    </w:t>
      </w:r>
      <w:proofErr w:type="spellStart"/>
      <w:proofErr w:type="gramStart"/>
      <w:r w:rsidRPr="0010399D">
        <w:rPr>
          <w:sz w:val="36"/>
          <w:szCs w:val="36"/>
        </w:rPr>
        <w:t>plt.plot</w:t>
      </w:r>
      <w:proofErr w:type="spellEnd"/>
      <w:proofErr w:type="gramEnd"/>
      <w:r w:rsidRPr="0010399D">
        <w:rPr>
          <w:sz w:val="36"/>
          <w:szCs w:val="36"/>
        </w:rPr>
        <w:t>(</w:t>
      </w:r>
      <w:proofErr w:type="spellStart"/>
      <w:r w:rsidRPr="0010399D">
        <w:rPr>
          <w:sz w:val="36"/>
          <w:szCs w:val="36"/>
        </w:rPr>
        <w:t>interest_rates</w:t>
      </w:r>
      <w:proofErr w:type="spellEnd"/>
      <w:r w:rsidRPr="0010399D">
        <w:rPr>
          <w:sz w:val="36"/>
          <w:szCs w:val="36"/>
        </w:rPr>
        <w:t xml:space="preserve">, </w:t>
      </w:r>
      <w:proofErr w:type="spellStart"/>
      <w:r w:rsidRPr="0010399D">
        <w:rPr>
          <w:sz w:val="36"/>
          <w:szCs w:val="36"/>
        </w:rPr>
        <w:t>ems</w:t>
      </w:r>
      <w:proofErr w:type="spellEnd"/>
      <w:r w:rsidRPr="0010399D">
        <w:rPr>
          <w:sz w:val="36"/>
          <w:szCs w:val="36"/>
        </w:rPr>
        <w:t>, marker='o')</w:t>
      </w:r>
    </w:p>
    <w:p w14:paraId="123153DE" w14:textId="77777777" w:rsidR="0010399D" w:rsidRPr="0010399D" w:rsidRDefault="0010399D" w:rsidP="0010399D">
      <w:pPr>
        <w:tabs>
          <w:tab w:val="left" w:pos="8676"/>
        </w:tabs>
        <w:rPr>
          <w:sz w:val="36"/>
          <w:szCs w:val="36"/>
        </w:rPr>
      </w:pPr>
      <w:r w:rsidRPr="0010399D">
        <w:rPr>
          <w:sz w:val="36"/>
          <w:szCs w:val="36"/>
        </w:rPr>
        <w:t xml:space="preserve">    </w:t>
      </w:r>
      <w:proofErr w:type="spellStart"/>
      <w:proofErr w:type="gramStart"/>
      <w:r w:rsidRPr="0010399D">
        <w:rPr>
          <w:sz w:val="36"/>
          <w:szCs w:val="36"/>
        </w:rPr>
        <w:t>plt.xlabel</w:t>
      </w:r>
      <w:proofErr w:type="spellEnd"/>
      <w:proofErr w:type="gramEnd"/>
      <w:r w:rsidRPr="0010399D">
        <w:rPr>
          <w:sz w:val="36"/>
          <w:szCs w:val="36"/>
        </w:rPr>
        <w:t>('Annual Interest Rate (%)')</w:t>
      </w:r>
    </w:p>
    <w:p w14:paraId="096B225A" w14:textId="77777777" w:rsidR="0010399D" w:rsidRPr="0010399D" w:rsidRDefault="0010399D" w:rsidP="0010399D">
      <w:pPr>
        <w:tabs>
          <w:tab w:val="left" w:pos="8676"/>
        </w:tabs>
        <w:rPr>
          <w:sz w:val="36"/>
          <w:szCs w:val="36"/>
        </w:rPr>
      </w:pPr>
      <w:r w:rsidRPr="0010399D">
        <w:rPr>
          <w:sz w:val="36"/>
          <w:szCs w:val="36"/>
        </w:rPr>
        <w:t xml:space="preserve">    </w:t>
      </w:r>
      <w:proofErr w:type="spellStart"/>
      <w:proofErr w:type="gramStart"/>
      <w:r w:rsidRPr="0010399D">
        <w:rPr>
          <w:sz w:val="36"/>
          <w:szCs w:val="36"/>
        </w:rPr>
        <w:t>plt.ylabel</w:t>
      </w:r>
      <w:proofErr w:type="spellEnd"/>
      <w:proofErr w:type="gramEnd"/>
      <w:r w:rsidRPr="0010399D">
        <w:rPr>
          <w:sz w:val="36"/>
          <w:szCs w:val="36"/>
        </w:rPr>
        <w:t>('EMI ($)')</w:t>
      </w:r>
    </w:p>
    <w:p w14:paraId="6E117ABC" w14:textId="77777777" w:rsidR="0010399D" w:rsidRPr="0010399D" w:rsidRDefault="0010399D" w:rsidP="0010399D">
      <w:pPr>
        <w:tabs>
          <w:tab w:val="left" w:pos="8676"/>
        </w:tabs>
        <w:rPr>
          <w:sz w:val="36"/>
          <w:szCs w:val="36"/>
        </w:rPr>
      </w:pPr>
      <w:r w:rsidRPr="0010399D">
        <w:rPr>
          <w:sz w:val="36"/>
          <w:szCs w:val="36"/>
        </w:rPr>
        <w:t xml:space="preserve">    </w:t>
      </w:r>
      <w:proofErr w:type="spellStart"/>
      <w:proofErr w:type="gramStart"/>
      <w:r w:rsidRPr="0010399D">
        <w:rPr>
          <w:sz w:val="36"/>
          <w:szCs w:val="36"/>
        </w:rPr>
        <w:t>plt.title</w:t>
      </w:r>
      <w:proofErr w:type="spellEnd"/>
      <w:proofErr w:type="gramEnd"/>
      <w:r w:rsidRPr="0010399D">
        <w:rPr>
          <w:sz w:val="36"/>
          <w:szCs w:val="36"/>
        </w:rPr>
        <w:t>('EMI vs Interest Rate')</w:t>
      </w:r>
    </w:p>
    <w:p w14:paraId="2F9E664C" w14:textId="77777777" w:rsidR="0010399D" w:rsidRPr="0010399D" w:rsidRDefault="0010399D" w:rsidP="0010399D">
      <w:pPr>
        <w:tabs>
          <w:tab w:val="left" w:pos="8676"/>
        </w:tabs>
        <w:rPr>
          <w:sz w:val="36"/>
          <w:szCs w:val="36"/>
        </w:rPr>
      </w:pPr>
      <w:r w:rsidRPr="0010399D">
        <w:rPr>
          <w:sz w:val="36"/>
          <w:szCs w:val="36"/>
        </w:rPr>
        <w:t xml:space="preserve">    </w:t>
      </w:r>
      <w:proofErr w:type="spellStart"/>
      <w:proofErr w:type="gramStart"/>
      <w:r w:rsidRPr="0010399D">
        <w:rPr>
          <w:sz w:val="36"/>
          <w:szCs w:val="36"/>
        </w:rPr>
        <w:t>plt.grid</w:t>
      </w:r>
      <w:proofErr w:type="spellEnd"/>
      <w:proofErr w:type="gramEnd"/>
      <w:r w:rsidRPr="0010399D">
        <w:rPr>
          <w:sz w:val="36"/>
          <w:szCs w:val="36"/>
        </w:rPr>
        <w:t>(True)</w:t>
      </w:r>
    </w:p>
    <w:p w14:paraId="6AC74FF1" w14:textId="77777777" w:rsidR="0010399D" w:rsidRPr="0010399D" w:rsidRDefault="0010399D" w:rsidP="0010399D">
      <w:pPr>
        <w:tabs>
          <w:tab w:val="left" w:pos="8676"/>
        </w:tabs>
        <w:rPr>
          <w:sz w:val="36"/>
          <w:szCs w:val="36"/>
        </w:rPr>
      </w:pPr>
      <w:r w:rsidRPr="0010399D">
        <w:rPr>
          <w:sz w:val="36"/>
          <w:szCs w:val="36"/>
        </w:rPr>
        <w:t xml:space="preserve">    </w:t>
      </w:r>
      <w:proofErr w:type="spellStart"/>
      <w:proofErr w:type="gramStart"/>
      <w:r w:rsidRPr="0010399D">
        <w:rPr>
          <w:sz w:val="36"/>
          <w:szCs w:val="36"/>
        </w:rPr>
        <w:t>plt.show</w:t>
      </w:r>
      <w:proofErr w:type="spellEnd"/>
      <w:proofErr w:type="gramEnd"/>
      <w:r w:rsidRPr="0010399D">
        <w:rPr>
          <w:sz w:val="36"/>
          <w:szCs w:val="36"/>
        </w:rPr>
        <w:t>()</w:t>
      </w:r>
    </w:p>
    <w:p w14:paraId="7B52C4B0" w14:textId="77777777" w:rsidR="0010399D" w:rsidRPr="0010399D" w:rsidRDefault="0010399D" w:rsidP="0010399D">
      <w:pPr>
        <w:tabs>
          <w:tab w:val="left" w:pos="8676"/>
        </w:tabs>
        <w:rPr>
          <w:sz w:val="36"/>
          <w:szCs w:val="36"/>
        </w:rPr>
      </w:pPr>
    </w:p>
    <w:p w14:paraId="315082C2" w14:textId="77777777" w:rsidR="0010399D" w:rsidRPr="0010399D" w:rsidRDefault="0010399D" w:rsidP="0010399D">
      <w:pPr>
        <w:tabs>
          <w:tab w:val="left" w:pos="8676"/>
        </w:tabs>
        <w:rPr>
          <w:sz w:val="36"/>
          <w:szCs w:val="36"/>
        </w:rPr>
      </w:pPr>
      <w:r w:rsidRPr="0010399D">
        <w:rPr>
          <w:sz w:val="36"/>
          <w:szCs w:val="36"/>
        </w:rPr>
        <w:t># Example usage</w:t>
      </w:r>
    </w:p>
    <w:p w14:paraId="78B518D3" w14:textId="77777777" w:rsidR="0010399D" w:rsidRPr="0010399D" w:rsidRDefault="0010399D" w:rsidP="0010399D">
      <w:pPr>
        <w:tabs>
          <w:tab w:val="left" w:pos="8676"/>
        </w:tabs>
        <w:rPr>
          <w:sz w:val="36"/>
          <w:szCs w:val="36"/>
        </w:rPr>
      </w:pPr>
      <w:proofErr w:type="spellStart"/>
      <w:r w:rsidRPr="0010399D">
        <w:rPr>
          <w:sz w:val="36"/>
          <w:szCs w:val="36"/>
        </w:rPr>
        <w:t>plot_emi_vs_</w:t>
      </w:r>
      <w:proofErr w:type="gramStart"/>
      <w:r w:rsidRPr="0010399D">
        <w:rPr>
          <w:sz w:val="36"/>
          <w:szCs w:val="36"/>
        </w:rPr>
        <w:t>interest</w:t>
      </w:r>
      <w:proofErr w:type="spellEnd"/>
      <w:r w:rsidRPr="0010399D">
        <w:rPr>
          <w:sz w:val="36"/>
          <w:szCs w:val="36"/>
        </w:rPr>
        <w:t>(</w:t>
      </w:r>
      <w:proofErr w:type="gramEnd"/>
      <w:r w:rsidRPr="0010399D">
        <w:rPr>
          <w:sz w:val="36"/>
          <w:szCs w:val="36"/>
        </w:rPr>
        <w:t>300000, 20)</w:t>
      </w:r>
    </w:p>
    <w:p w14:paraId="56865A60" w14:textId="77777777" w:rsidR="0010399D" w:rsidRPr="0010399D" w:rsidRDefault="0010399D" w:rsidP="0010399D">
      <w:pPr>
        <w:tabs>
          <w:tab w:val="left" w:pos="8676"/>
        </w:tabs>
        <w:rPr>
          <w:sz w:val="36"/>
          <w:szCs w:val="36"/>
        </w:rPr>
      </w:pPr>
      <w:r w:rsidRPr="0010399D">
        <w:rPr>
          <w:sz w:val="36"/>
          <w:szCs w:val="36"/>
        </w:rPr>
        <w:t>```</w:t>
      </w:r>
    </w:p>
    <w:p w14:paraId="7B45FB4C" w14:textId="77777777" w:rsidR="0010399D" w:rsidRPr="0010399D" w:rsidRDefault="0010399D" w:rsidP="0010399D">
      <w:pPr>
        <w:tabs>
          <w:tab w:val="left" w:pos="8676"/>
        </w:tabs>
        <w:rPr>
          <w:sz w:val="36"/>
          <w:szCs w:val="36"/>
        </w:rPr>
      </w:pPr>
    </w:p>
    <w:p w14:paraId="46C69E6D" w14:textId="77777777" w:rsidR="0010399D" w:rsidRPr="0010399D" w:rsidRDefault="0010399D" w:rsidP="0010399D">
      <w:pPr>
        <w:tabs>
          <w:tab w:val="left" w:pos="8676"/>
        </w:tabs>
        <w:rPr>
          <w:sz w:val="36"/>
          <w:szCs w:val="36"/>
        </w:rPr>
      </w:pPr>
      <w:r w:rsidRPr="0010399D">
        <w:rPr>
          <w:sz w:val="36"/>
          <w:szCs w:val="36"/>
        </w:rPr>
        <w:t>**</w:t>
      </w:r>
      <w:proofErr w:type="gramStart"/>
      <w:r w:rsidRPr="0010399D">
        <w:rPr>
          <w:sz w:val="36"/>
          <w:szCs w:val="36"/>
        </w:rPr>
        <w:t>Output:*</w:t>
      </w:r>
      <w:proofErr w:type="gramEnd"/>
      <w:r w:rsidRPr="0010399D">
        <w:rPr>
          <w:sz w:val="36"/>
          <w:szCs w:val="36"/>
        </w:rPr>
        <w:t>*</w:t>
      </w:r>
    </w:p>
    <w:p w14:paraId="4CB89357" w14:textId="77777777" w:rsidR="0010399D" w:rsidRPr="0010399D" w:rsidRDefault="0010399D" w:rsidP="0010399D">
      <w:pPr>
        <w:tabs>
          <w:tab w:val="left" w:pos="8676"/>
        </w:tabs>
        <w:rPr>
          <w:sz w:val="36"/>
          <w:szCs w:val="36"/>
        </w:rPr>
      </w:pPr>
    </w:p>
    <w:p w14:paraId="5FF93EFB" w14:textId="77777777" w:rsidR="0010399D" w:rsidRPr="0010399D" w:rsidRDefault="0010399D" w:rsidP="0010399D">
      <w:pPr>
        <w:tabs>
          <w:tab w:val="left" w:pos="8676"/>
        </w:tabs>
        <w:rPr>
          <w:sz w:val="36"/>
          <w:szCs w:val="36"/>
        </w:rPr>
      </w:pPr>
      <w:r w:rsidRPr="0010399D">
        <w:rPr>
          <w:sz w:val="36"/>
          <w:szCs w:val="36"/>
        </w:rPr>
        <w:t>The chart would show a positive relationship between the annual interest rate and the EMI. As the interest rate increases, the EMI increases correspondingly. For instance:</w:t>
      </w:r>
    </w:p>
    <w:p w14:paraId="77F1FCDF" w14:textId="77777777" w:rsidR="0010399D" w:rsidRPr="0010399D" w:rsidRDefault="0010399D" w:rsidP="0010399D">
      <w:pPr>
        <w:tabs>
          <w:tab w:val="left" w:pos="8676"/>
        </w:tabs>
        <w:rPr>
          <w:sz w:val="36"/>
          <w:szCs w:val="36"/>
        </w:rPr>
      </w:pPr>
    </w:p>
    <w:p w14:paraId="197EE11D" w14:textId="77777777" w:rsidR="0010399D" w:rsidRPr="0010399D" w:rsidRDefault="0010399D" w:rsidP="0010399D">
      <w:pPr>
        <w:tabs>
          <w:tab w:val="left" w:pos="8676"/>
        </w:tabs>
        <w:rPr>
          <w:sz w:val="36"/>
          <w:szCs w:val="36"/>
        </w:rPr>
      </w:pPr>
      <w:r w:rsidRPr="0010399D">
        <w:rPr>
          <w:sz w:val="36"/>
          <w:szCs w:val="36"/>
        </w:rPr>
        <w:t>- At 3% interest, EMI might be approximately $1,659.29.</w:t>
      </w:r>
    </w:p>
    <w:p w14:paraId="338ED0CE" w14:textId="77777777" w:rsidR="0010399D" w:rsidRPr="0010399D" w:rsidRDefault="0010399D" w:rsidP="0010399D">
      <w:pPr>
        <w:tabs>
          <w:tab w:val="left" w:pos="8676"/>
        </w:tabs>
        <w:rPr>
          <w:sz w:val="36"/>
          <w:szCs w:val="36"/>
        </w:rPr>
      </w:pPr>
      <w:r w:rsidRPr="0010399D">
        <w:rPr>
          <w:sz w:val="36"/>
          <w:szCs w:val="36"/>
        </w:rPr>
        <w:t>- At 10.5% interest, EMI might be approximately $2,611.28.</w:t>
      </w:r>
    </w:p>
    <w:p w14:paraId="08ED3C51" w14:textId="77777777" w:rsidR="0010399D" w:rsidRPr="0010399D" w:rsidRDefault="0010399D" w:rsidP="0010399D">
      <w:pPr>
        <w:tabs>
          <w:tab w:val="left" w:pos="8676"/>
        </w:tabs>
        <w:rPr>
          <w:sz w:val="36"/>
          <w:szCs w:val="36"/>
        </w:rPr>
      </w:pPr>
    </w:p>
    <w:p w14:paraId="102F9BDD" w14:textId="77777777" w:rsidR="0010399D" w:rsidRPr="0010399D" w:rsidRDefault="0010399D" w:rsidP="0010399D">
      <w:pPr>
        <w:tabs>
          <w:tab w:val="left" w:pos="8676"/>
        </w:tabs>
        <w:rPr>
          <w:sz w:val="36"/>
          <w:szCs w:val="36"/>
        </w:rPr>
      </w:pPr>
      <w:r w:rsidRPr="0010399D">
        <w:rPr>
          <w:sz w:val="36"/>
          <w:szCs w:val="36"/>
        </w:rPr>
        <w:t>### **4. Handling Early Closure**</w:t>
      </w:r>
    </w:p>
    <w:p w14:paraId="0D7B15C0" w14:textId="77777777" w:rsidR="0010399D" w:rsidRPr="0010399D" w:rsidRDefault="0010399D" w:rsidP="0010399D">
      <w:pPr>
        <w:tabs>
          <w:tab w:val="left" w:pos="8676"/>
        </w:tabs>
        <w:rPr>
          <w:sz w:val="36"/>
          <w:szCs w:val="36"/>
        </w:rPr>
      </w:pPr>
    </w:p>
    <w:p w14:paraId="45FE1D86" w14:textId="77777777" w:rsidR="0010399D" w:rsidRPr="0010399D" w:rsidRDefault="0010399D" w:rsidP="0010399D">
      <w:pPr>
        <w:tabs>
          <w:tab w:val="left" w:pos="8676"/>
        </w:tabs>
        <w:rPr>
          <w:sz w:val="36"/>
          <w:szCs w:val="36"/>
        </w:rPr>
      </w:pPr>
      <w:r w:rsidRPr="0010399D">
        <w:rPr>
          <w:sz w:val="36"/>
          <w:szCs w:val="36"/>
        </w:rPr>
        <w:t>If a customer decides to close the loan early, the following details are computed:</w:t>
      </w:r>
    </w:p>
    <w:p w14:paraId="40BF6F0D" w14:textId="77777777" w:rsidR="0010399D" w:rsidRPr="0010399D" w:rsidRDefault="0010399D" w:rsidP="0010399D">
      <w:pPr>
        <w:tabs>
          <w:tab w:val="left" w:pos="8676"/>
        </w:tabs>
        <w:rPr>
          <w:sz w:val="36"/>
          <w:szCs w:val="36"/>
        </w:rPr>
      </w:pPr>
    </w:p>
    <w:p w14:paraId="0B14299B" w14:textId="77777777" w:rsidR="0010399D" w:rsidRPr="0010399D" w:rsidRDefault="0010399D" w:rsidP="0010399D">
      <w:pPr>
        <w:tabs>
          <w:tab w:val="left" w:pos="8676"/>
        </w:tabs>
        <w:rPr>
          <w:sz w:val="36"/>
          <w:szCs w:val="36"/>
        </w:rPr>
      </w:pPr>
      <w:r w:rsidRPr="0010399D">
        <w:rPr>
          <w:sz w:val="36"/>
          <w:szCs w:val="36"/>
        </w:rPr>
        <w:t>```python</w:t>
      </w:r>
    </w:p>
    <w:p w14:paraId="1F8CD7A8" w14:textId="77777777" w:rsidR="0010399D" w:rsidRPr="0010399D" w:rsidRDefault="0010399D" w:rsidP="0010399D">
      <w:pPr>
        <w:tabs>
          <w:tab w:val="left" w:pos="8676"/>
        </w:tabs>
        <w:rPr>
          <w:sz w:val="36"/>
          <w:szCs w:val="36"/>
        </w:rPr>
      </w:pPr>
      <w:r w:rsidRPr="0010399D">
        <w:rPr>
          <w:sz w:val="36"/>
          <w:szCs w:val="36"/>
        </w:rPr>
        <w:t xml:space="preserve">def </w:t>
      </w:r>
      <w:proofErr w:type="spellStart"/>
      <w:r w:rsidRPr="0010399D">
        <w:rPr>
          <w:sz w:val="36"/>
          <w:szCs w:val="36"/>
        </w:rPr>
        <w:t>print_early_closure_</w:t>
      </w:r>
      <w:proofErr w:type="gramStart"/>
      <w:r w:rsidRPr="0010399D">
        <w:rPr>
          <w:sz w:val="36"/>
          <w:szCs w:val="36"/>
        </w:rPr>
        <w:t>details</w:t>
      </w:r>
      <w:proofErr w:type="spellEnd"/>
      <w:r w:rsidRPr="0010399D">
        <w:rPr>
          <w:sz w:val="36"/>
          <w:szCs w:val="36"/>
        </w:rPr>
        <w:t>(</w:t>
      </w:r>
      <w:proofErr w:type="gramEnd"/>
      <w:r w:rsidRPr="0010399D">
        <w:rPr>
          <w:sz w:val="36"/>
          <w:szCs w:val="36"/>
        </w:rPr>
        <w:t xml:space="preserve">principal, </w:t>
      </w:r>
      <w:proofErr w:type="spellStart"/>
      <w:r w:rsidRPr="0010399D">
        <w:rPr>
          <w:sz w:val="36"/>
          <w:szCs w:val="36"/>
        </w:rPr>
        <w:t>annual_rate</w:t>
      </w:r>
      <w:proofErr w:type="spellEnd"/>
      <w:r w:rsidRPr="0010399D">
        <w:rPr>
          <w:sz w:val="36"/>
          <w:szCs w:val="36"/>
        </w:rPr>
        <w:t xml:space="preserve">, years, </w:t>
      </w:r>
      <w:proofErr w:type="spellStart"/>
      <w:r w:rsidRPr="0010399D">
        <w:rPr>
          <w:sz w:val="36"/>
          <w:szCs w:val="36"/>
        </w:rPr>
        <w:t>months_paid</w:t>
      </w:r>
      <w:proofErr w:type="spellEnd"/>
      <w:r w:rsidRPr="0010399D">
        <w:rPr>
          <w:sz w:val="36"/>
          <w:szCs w:val="36"/>
        </w:rPr>
        <w:t>):</w:t>
      </w:r>
    </w:p>
    <w:p w14:paraId="793A1248" w14:textId="77777777" w:rsidR="0010399D" w:rsidRPr="0010399D" w:rsidRDefault="0010399D" w:rsidP="0010399D">
      <w:pPr>
        <w:tabs>
          <w:tab w:val="left" w:pos="8676"/>
        </w:tabs>
        <w:rPr>
          <w:sz w:val="36"/>
          <w:szCs w:val="36"/>
        </w:rPr>
      </w:pPr>
      <w:r w:rsidRPr="0010399D">
        <w:rPr>
          <w:sz w:val="36"/>
          <w:szCs w:val="36"/>
        </w:rPr>
        <w:t xml:space="preserve">    loan = </w:t>
      </w:r>
      <w:proofErr w:type="spellStart"/>
      <w:proofErr w:type="gramStart"/>
      <w:r w:rsidRPr="0010399D">
        <w:rPr>
          <w:sz w:val="36"/>
          <w:szCs w:val="36"/>
        </w:rPr>
        <w:t>HousingLoan</w:t>
      </w:r>
      <w:proofErr w:type="spellEnd"/>
      <w:r w:rsidRPr="0010399D">
        <w:rPr>
          <w:sz w:val="36"/>
          <w:szCs w:val="36"/>
        </w:rPr>
        <w:t>(</w:t>
      </w:r>
      <w:proofErr w:type="gramEnd"/>
      <w:r w:rsidRPr="0010399D">
        <w:rPr>
          <w:sz w:val="36"/>
          <w:szCs w:val="36"/>
        </w:rPr>
        <w:t xml:space="preserve">principal, </w:t>
      </w:r>
      <w:proofErr w:type="spellStart"/>
      <w:r w:rsidRPr="0010399D">
        <w:rPr>
          <w:sz w:val="36"/>
          <w:szCs w:val="36"/>
        </w:rPr>
        <w:t>annual_rate</w:t>
      </w:r>
      <w:proofErr w:type="spellEnd"/>
      <w:r w:rsidRPr="0010399D">
        <w:rPr>
          <w:sz w:val="36"/>
          <w:szCs w:val="36"/>
        </w:rPr>
        <w:t>, years)</w:t>
      </w:r>
    </w:p>
    <w:p w14:paraId="43DC5495" w14:textId="77777777" w:rsidR="0010399D" w:rsidRPr="0010399D" w:rsidRDefault="0010399D" w:rsidP="0010399D">
      <w:pPr>
        <w:tabs>
          <w:tab w:val="left" w:pos="8676"/>
        </w:tabs>
        <w:rPr>
          <w:sz w:val="36"/>
          <w:szCs w:val="36"/>
        </w:rPr>
      </w:pPr>
      <w:r w:rsidRPr="0010399D">
        <w:rPr>
          <w:sz w:val="36"/>
          <w:szCs w:val="36"/>
        </w:rPr>
        <w:t xml:space="preserve">    </w:t>
      </w:r>
      <w:proofErr w:type="spellStart"/>
      <w:r w:rsidRPr="0010399D">
        <w:rPr>
          <w:sz w:val="36"/>
          <w:szCs w:val="36"/>
        </w:rPr>
        <w:t>total_paid</w:t>
      </w:r>
      <w:proofErr w:type="spellEnd"/>
      <w:r w:rsidRPr="0010399D">
        <w:rPr>
          <w:sz w:val="36"/>
          <w:szCs w:val="36"/>
        </w:rPr>
        <w:t xml:space="preserve"> = </w:t>
      </w:r>
      <w:proofErr w:type="spellStart"/>
      <w:proofErr w:type="gramStart"/>
      <w:r w:rsidRPr="0010399D">
        <w:rPr>
          <w:sz w:val="36"/>
          <w:szCs w:val="36"/>
        </w:rPr>
        <w:t>loan.calculate</w:t>
      </w:r>
      <w:proofErr w:type="gramEnd"/>
      <w:r w:rsidRPr="0010399D">
        <w:rPr>
          <w:sz w:val="36"/>
          <w:szCs w:val="36"/>
        </w:rPr>
        <w:t>_emi</w:t>
      </w:r>
      <w:proofErr w:type="spellEnd"/>
      <w:r w:rsidRPr="0010399D">
        <w:rPr>
          <w:sz w:val="36"/>
          <w:szCs w:val="36"/>
        </w:rPr>
        <w:t xml:space="preserve">() * </w:t>
      </w:r>
      <w:proofErr w:type="spellStart"/>
      <w:r w:rsidRPr="0010399D">
        <w:rPr>
          <w:sz w:val="36"/>
          <w:szCs w:val="36"/>
        </w:rPr>
        <w:t>months_paid</w:t>
      </w:r>
      <w:proofErr w:type="spellEnd"/>
    </w:p>
    <w:p w14:paraId="76A5BEDA" w14:textId="77777777" w:rsidR="0010399D" w:rsidRPr="0010399D" w:rsidRDefault="0010399D" w:rsidP="0010399D">
      <w:pPr>
        <w:tabs>
          <w:tab w:val="left" w:pos="8676"/>
        </w:tabs>
        <w:rPr>
          <w:sz w:val="36"/>
          <w:szCs w:val="36"/>
        </w:rPr>
      </w:pPr>
      <w:r w:rsidRPr="0010399D">
        <w:rPr>
          <w:sz w:val="36"/>
          <w:szCs w:val="36"/>
        </w:rPr>
        <w:t xml:space="preserve">    </w:t>
      </w:r>
      <w:proofErr w:type="spellStart"/>
      <w:r w:rsidRPr="0010399D">
        <w:rPr>
          <w:sz w:val="36"/>
          <w:szCs w:val="36"/>
        </w:rPr>
        <w:t>remaining_principal</w:t>
      </w:r>
      <w:proofErr w:type="spellEnd"/>
      <w:r w:rsidRPr="0010399D">
        <w:rPr>
          <w:sz w:val="36"/>
          <w:szCs w:val="36"/>
        </w:rPr>
        <w:t xml:space="preserve"> = </w:t>
      </w:r>
      <w:proofErr w:type="spellStart"/>
      <w:proofErr w:type="gramStart"/>
      <w:r w:rsidRPr="0010399D">
        <w:rPr>
          <w:sz w:val="36"/>
          <w:szCs w:val="36"/>
        </w:rPr>
        <w:t>loan.principal</w:t>
      </w:r>
      <w:proofErr w:type="spellEnd"/>
      <w:proofErr w:type="gramEnd"/>
      <w:r w:rsidRPr="0010399D">
        <w:rPr>
          <w:sz w:val="36"/>
          <w:szCs w:val="36"/>
        </w:rPr>
        <w:t xml:space="preserve"> - (</w:t>
      </w:r>
      <w:proofErr w:type="spellStart"/>
      <w:r w:rsidRPr="0010399D">
        <w:rPr>
          <w:sz w:val="36"/>
          <w:szCs w:val="36"/>
        </w:rPr>
        <w:t>total_paid</w:t>
      </w:r>
      <w:proofErr w:type="spellEnd"/>
      <w:r w:rsidRPr="0010399D">
        <w:rPr>
          <w:sz w:val="36"/>
          <w:szCs w:val="36"/>
        </w:rPr>
        <w:t xml:space="preserve"> - </w:t>
      </w:r>
      <w:proofErr w:type="spellStart"/>
      <w:r w:rsidRPr="0010399D">
        <w:rPr>
          <w:sz w:val="36"/>
          <w:szCs w:val="36"/>
        </w:rPr>
        <w:t>loan.principal</w:t>
      </w:r>
      <w:proofErr w:type="spellEnd"/>
      <w:r w:rsidRPr="0010399D">
        <w:rPr>
          <w:sz w:val="36"/>
          <w:szCs w:val="36"/>
        </w:rPr>
        <w:t>)</w:t>
      </w:r>
    </w:p>
    <w:p w14:paraId="4F97B285" w14:textId="77777777" w:rsidR="0010399D" w:rsidRPr="0010399D" w:rsidRDefault="0010399D" w:rsidP="0010399D">
      <w:pPr>
        <w:tabs>
          <w:tab w:val="left" w:pos="8676"/>
        </w:tabs>
        <w:rPr>
          <w:sz w:val="36"/>
          <w:szCs w:val="36"/>
        </w:rPr>
      </w:pPr>
      <w:r w:rsidRPr="0010399D">
        <w:rPr>
          <w:sz w:val="36"/>
          <w:szCs w:val="36"/>
        </w:rPr>
        <w:t xml:space="preserve">    </w:t>
      </w:r>
      <w:proofErr w:type="spellStart"/>
      <w:r w:rsidRPr="0010399D">
        <w:rPr>
          <w:sz w:val="36"/>
          <w:szCs w:val="36"/>
        </w:rPr>
        <w:t>early_closure_interest</w:t>
      </w:r>
      <w:proofErr w:type="spellEnd"/>
      <w:r w:rsidRPr="0010399D">
        <w:rPr>
          <w:sz w:val="36"/>
          <w:szCs w:val="36"/>
        </w:rPr>
        <w:t xml:space="preserve"> = </w:t>
      </w:r>
      <w:proofErr w:type="spellStart"/>
      <w:proofErr w:type="gramStart"/>
      <w:r w:rsidRPr="0010399D">
        <w:rPr>
          <w:sz w:val="36"/>
          <w:szCs w:val="36"/>
        </w:rPr>
        <w:t>loan.interest</w:t>
      </w:r>
      <w:proofErr w:type="gramEnd"/>
      <w:r w:rsidRPr="0010399D">
        <w:rPr>
          <w:sz w:val="36"/>
          <w:szCs w:val="36"/>
        </w:rPr>
        <w:t>_paid</w:t>
      </w:r>
      <w:proofErr w:type="spellEnd"/>
      <w:r w:rsidRPr="0010399D">
        <w:rPr>
          <w:sz w:val="36"/>
          <w:szCs w:val="36"/>
        </w:rPr>
        <w:t>() - (</w:t>
      </w:r>
      <w:proofErr w:type="spellStart"/>
      <w:r w:rsidRPr="0010399D">
        <w:rPr>
          <w:sz w:val="36"/>
          <w:szCs w:val="36"/>
        </w:rPr>
        <w:t>total_paid</w:t>
      </w:r>
      <w:proofErr w:type="spellEnd"/>
      <w:r w:rsidRPr="0010399D">
        <w:rPr>
          <w:sz w:val="36"/>
          <w:szCs w:val="36"/>
        </w:rPr>
        <w:t xml:space="preserve"> - </w:t>
      </w:r>
      <w:proofErr w:type="spellStart"/>
      <w:r w:rsidRPr="0010399D">
        <w:rPr>
          <w:sz w:val="36"/>
          <w:szCs w:val="36"/>
        </w:rPr>
        <w:t>remaining_principal</w:t>
      </w:r>
      <w:proofErr w:type="spellEnd"/>
      <w:r w:rsidRPr="0010399D">
        <w:rPr>
          <w:sz w:val="36"/>
          <w:szCs w:val="36"/>
        </w:rPr>
        <w:t>)</w:t>
      </w:r>
    </w:p>
    <w:p w14:paraId="09A885F1" w14:textId="77777777" w:rsidR="0010399D" w:rsidRPr="0010399D" w:rsidRDefault="0010399D" w:rsidP="0010399D">
      <w:pPr>
        <w:tabs>
          <w:tab w:val="left" w:pos="8676"/>
        </w:tabs>
        <w:rPr>
          <w:sz w:val="36"/>
          <w:szCs w:val="36"/>
        </w:rPr>
      </w:pPr>
      <w:r w:rsidRPr="0010399D">
        <w:rPr>
          <w:sz w:val="36"/>
          <w:szCs w:val="36"/>
        </w:rPr>
        <w:t xml:space="preserve">    </w:t>
      </w:r>
      <w:proofErr w:type="spellStart"/>
      <w:r w:rsidRPr="0010399D">
        <w:rPr>
          <w:sz w:val="36"/>
          <w:szCs w:val="36"/>
        </w:rPr>
        <w:t>interest_lost_per_month</w:t>
      </w:r>
      <w:proofErr w:type="spellEnd"/>
      <w:r w:rsidRPr="0010399D">
        <w:rPr>
          <w:sz w:val="36"/>
          <w:szCs w:val="36"/>
        </w:rPr>
        <w:t xml:space="preserve"> = </w:t>
      </w:r>
      <w:proofErr w:type="spellStart"/>
      <w:r w:rsidRPr="0010399D">
        <w:rPr>
          <w:sz w:val="36"/>
          <w:szCs w:val="36"/>
        </w:rPr>
        <w:t>early_closure_interest</w:t>
      </w:r>
      <w:proofErr w:type="spellEnd"/>
      <w:r w:rsidRPr="0010399D">
        <w:rPr>
          <w:sz w:val="36"/>
          <w:szCs w:val="36"/>
        </w:rPr>
        <w:t xml:space="preserve"> / (</w:t>
      </w:r>
      <w:proofErr w:type="spellStart"/>
      <w:proofErr w:type="gramStart"/>
      <w:r w:rsidRPr="0010399D">
        <w:rPr>
          <w:sz w:val="36"/>
          <w:szCs w:val="36"/>
        </w:rPr>
        <w:t>loan.total</w:t>
      </w:r>
      <w:proofErr w:type="gramEnd"/>
      <w:r w:rsidRPr="0010399D">
        <w:rPr>
          <w:sz w:val="36"/>
          <w:szCs w:val="36"/>
        </w:rPr>
        <w:t>_months</w:t>
      </w:r>
      <w:proofErr w:type="spellEnd"/>
      <w:r w:rsidRPr="0010399D">
        <w:rPr>
          <w:sz w:val="36"/>
          <w:szCs w:val="36"/>
        </w:rPr>
        <w:t xml:space="preserve"> - </w:t>
      </w:r>
      <w:proofErr w:type="spellStart"/>
      <w:r w:rsidRPr="0010399D">
        <w:rPr>
          <w:sz w:val="36"/>
          <w:szCs w:val="36"/>
        </w:rPr>
        <w:t>months_paid</w:t>
      </w:r>
      <w:proofErr w:type="spellEnd"/>
      <w:r w:rsidRPr="0010399D">
        <w:rPr>
          <w:sz w:val="36"/>
          <w:szCs w:val="36"/>
        </w:rPr>
        <w:t>)</w:t>
      </w:r>
    </w:p>
    <w:p w14:paraId="21271810" w14:textId="77777777" w:rsidR="0010399D" w:rsidRPr="0010399D" w:rsidRDefault="0010399D" w:rsidP="0010399D">
      <w:pPr>
        <w:tabs>
          <w:tab w:val="left" w:pos="8676"/>
        </w:tabs>
        <w:rPr>
          <w:sz w:val="36"/>
          <w:szCs w:val="36"/>
        </w:rPr>
      </w:pPr>
      <w:r w:rsidRPr="0010399D">
        <w:rPr>
          <w:sz w:val="36"/>
          <w:szCs w:val="36"/>
        </w:rPr>
        <w:t>    </w:t>
      </w:r>
    </w:p>
    <w:p w14:paraId="73D2E96A" w14:textId="77777777" w:rsidR="0010399D" w:rsidRPr="0010399D" w:rsidRDefault="0010399D" w:rsidP="0010399D">
      <w:pPr>
        <w:tabs>
          <w:tab w:val="left" w:pos="8676"/>
        </w:tabs>
        <w:rPr>
          <w:sz w:val="36"/>
          <w:szCs w:val="36"/>
        </w:rPr>
      </w:pPr>
      <w:r w:rsidRPr="0010399D">
        <w:rPr>
          <w:sz w:val="36"/>
          <w:szCs w:val="36"/>
        </w:rPr>
        <w:t xml:space="preserve">    </w:t>
      </w:r>
      <w:proofErr w:type="gramStart"/>
      <w:r w:rsidRPr="0010399D">
        <w:rPr>
          <w:sz w:val="36"/>
          <w:szCs w:val="36"/>
        </w:rPr>
        <w:t>print(</w:t>
      </w:r>
      <w:proofErr w:type="spellStart"/>
      <w:proofErr w:type="gramEnd"/>
      <w:r w:rsidRPr="0010399D">
        <w:rPr>
          <w:sz w:val="36"/>
          <w:szCs w:val="36"/>
        </w:rPr>
        <w:t>f"Total</w:t>
      </w:r>
      <w:proofErr w:type="spellEnd"/>
      <w:r w:rsidRPr="0010399D">
        <w:rPr>
          <w:sz w:val="36"/>
          <w:szCs w:val="36"/>
        </w:rPr>
        <w:t xml:space="preserve"> Principal: ${loan.principal:.2f}")</w:t>
      </w:r>
    </w:p>
    <w:p w14:paraId="7D516BE9" w14:textId="77777777" w:rsidR="0010399D" w:rsidRPr="0010399D" w:rsidRDefault="0010399D" w:rsidP="0010399D">
      <w:pPr>
        <w:tabs>
          <w:tab w:val="left" w:pos="8676"/>
        </w:tabs>
        <w:rPr>
          <w:sz w:val="36"/>
          <w:szCs w:val="36"/>
        </w:rPr>
      </w:pPr>
      <w:r w:rsidRPr="0010399D">
        <w:rPr>
          <w:sz w:val="36"/>
          <w:szCs w:val="36"/>
        </w:rPr>
        <w:t xml:space="preserve">    </w:t>
      </w:r>
      <w:proofErr w:type="gramStart"/>
      <w:r w:rsidRPr="0010399D">
        <w:rPr>
          <w:sz w:val="36"/>
          <w:szCs w:val="36"/>
        </w:rPr>
        <w:t>print(</w:t>
      </w:r>
      <w:proofErr w:type="spellStart"/>
      <w:proofErr w:type="gramEnd"/>
      <w:r w:rsidRPr="0010399D">
        <w:rPr>
          <w:sz w:val="36"/>
          <w:szCs w:val="36"/>
        </w:rPr>
        <w:t>f"Annual</w:t>
      </w:r>
      <w:proofErr w:type="spellEnd"/>
      <w:r w:rsidRPr="0010399D">
        <w:rPr>
          <w:sz w:val="36"/>
          <w:szCs w:val="36"/>
        </w:rPr>
        <w:t xml:space="preserve"> Rate: {</w:t>
      </w:r>
      <w:proofErr w:type="spellStart"/>
      <w:r w:rsidRPr="0010399D">
        <w:rPr>
          <w:sz w:val="36"/>
          <w:szCs w:val="36"/>
        </w:rPr>
        <w:t>annual_rate</w:t>
      </w:r>
      <w:proofErr w:type="spellEnd"/>
      <w:r w:rsidRPr="0010399D">
        <w:rPr>
          <w:sz w:val="36"/>
          <w:szCs w:val="36"/>
        </w:rPr>
        <w:t>}%")</w:t>
      </w:r>
    </w:p>
    <w:p w14:paraId="37A5B2C5" w14:textId="77777777" w:rsidR="0010399D" w:rsidRPr="0010399D" w:rsidRDefault="0010399D" w:rsidP="0010399D">
      <w:pPr>
        <w:tabs>
          <w:tab w:val="left" w:pos="8676"/>
        </w:tabs>
        <w:rPr>
          <w:sz w:val="36"/>
          <w:szCs w:val="36"/>
        </w:rPr>
      </w:pPr>
      <w:r w:rsidRPr="0010399D">
        <w:rPr>
          <w:sz w:val="36"/>
          <w:szCs w:val="36"/>
        </w:rPr>
        <w:t xml:space="preserve">    </w:t>
      </w:r>
      <w:proofErr w:type="gramStart"/>
      <w:r w:rsidRPr="0010399D">
        <w:rPr>
          <w:sz w:val="36"/>
          <w:szCs w:val="36"/>
        </w:rPr>
        <w:t>print(</w:t>
      </w:r>
      <w:proofErr w:type="spellStart"/>
      <w:proofErr w:type="gramEnd"/>
      <w:r w:rsidRPr="0010399D">
        <w:rPr>
          <w:sz w:val="36"/>
          <w:szCs w:val="36"/>
        </w:rPr>
        <w:t>f"Total</w:t>
      </w:r>
      <w:proofErr w:type="spellEnd"/>
      <w:r w:rsidRPr="0010399D">
        <w:rPr>
          <w:sz w:val="36"/>
          <w:szCs w:val="36"/>
        </w:rPr>
        <w:t xml:space="preserve"> EMI Paid: ${total_paid:.2f}")</w:t>
      </w:r>
    </w:p>
    <w:p w14:paraId="6AC80369" w14:textId="77777777" w:rsidR="0010399D" w:rsidRPr="0010399D" w:rsidRDefault="0010399D" w:rsidP="0010399D">
      <w:pPr>
        <w:tabs>
          <w:tab w:val="left" w:pos="8676"/>
        </w:tabs>
        <w:rPr>
          <w:sz w:val="36"/>
          <w:szCs w:val="36"/>
        </w:rPr>
      </w:pPr>
      <w:r w:rsidRPr="0010399D">
        <w:rPr>
          <w:sz w:val="36"/>
          <w:szCs w:val="36"/>
        </w:rPr>
        <w:t xml:space="preserve">    </w:t>
      </w:r>
      <w:proofErr w:type="gramStart"/>
      <w:r w:rsidRPr="0010399D">
        <w:rPr>
          <w:sz w:val="36"/>
          <w:szCs w:val="36"/>
        </w:rPr>
        <w:t>print(</w:t>
      </w:r>
      <w:proofErr w:type="spellStart"/>
      <w:proofErr w:type="gramEnd"/>
      <w:r w:rsidRPr="0010399D">
        <w:rPr>
          <w:sz w:val="36"/>
          <w:szCs w:val="36"/>
        </w:rPr>
        <w:t>f"Remaining</w:t>
      </w:r>
      <w:proofErr w:type="spellEnd"/>
      <w:r w:rsidRPr="0010399D">
        <w:rPr>
          <w:sz w:val="36"/>
          <w:szCs w:val="36"/>
        </w:rPr>
        <w:t xml:space="preserve"> Principal: ${remaining_principal:.2f}")</w:t>
      </w:r>
    </w:p>
    <w:p w14:paraId="1637B6CD" w14:textId="77777777" w:rsidR="0010399D" w:rsidRPr="0010399D" w:rsidRDefault="0010399D" w:rsidP="0010399D">
      <w:pPr>
        <w:tabs>
          <w:tab w:val="left" w:pos="8676"/>
        </w:tabs>
        <w:rPr>
          <w:sz w:val="36"/>
          <w:szCs w:val="36"/>
        </w:rPr>
      </w:pPr>
      <w:r w:rsidRPr="0010399D">
        <w:rPr>
          <w:sz w:val="36"/>
          <w:szCs w:val="36"/>
        </w:rPr>
        <w:t xml:space="preserve">    </w:t>
      </w:r>
      <w:proofErr w:type="gramStart"/>
      <w:r w:rsidRPr="0010399D">
        <w:rPr>
          <w:sz w:val="36"/>
          <w:szCs w:val="36"/>
        </w:rPr>
        <w:t>print(</w:t>
      </w:r>
      <w:proofErr w:type="spellStart"/>
      <w:proofErr w:type="gramEnd"/>
      <w:r w:rsidRPr="0010399D">
        <w:rPr>
          <w:sz w:val="36"/>
          <w:szCs w:val="36"/>
        </w:rPr>
        <w:t>f"Interest</w:t>
      </w:r>
      <w:proofErr w:type="spellEnd"/>
      <w:r w:rsidRPr="0010399D">
        <w:rPr>
          <w:sz w:val="36"/>
          <w:szCs w:val="36"/>
        </w:rPr>
        <w:t xml:space="preserve"> Lost Due to Early Closure: ${early_closure_interest:.2f}")</w:t>
      </w:r>
    </w:p>
    <w:p w14:paraId="726CA06D" w14:textId="77777777" w:rsidR="0010399D" w:rsidRPr="0010399D" w:rsidRDefault="0010399D" w:rsidP="0010399D">
      <w:pPr>
        <w:tabs>
          <w:tab w:val="left" w:pos="8676"/>
        </w:tabs>
        <w:rPr>
          <w:sz w:val="36"/>
          <w:szCs w:val="36"/>
        </w:rPr>
      </w:pPr>
      <w:r w:rsidRPr="0010399D">
        <w:rPr>
          <w:sz w:val="36"/>
          <w:szCs w:val="36"/>
        </w:rPr>
        <w:t xml:space="preserve">    </w:t>
      </w:r>
      <w:proofErr w:type="gramStart"/>
      <w:r w:rsidRPr="0010399D">
        <w:rPr>
          <w:sz w:val="36"/>
          <w:szCs w:val="36"/>
        </w:rPr>
        <w:t>print(</w:t>
      </w:r>
      <w:proofErr w:type="spellStart"/>
      <w:proofErr w:type="gramEnd"/>
      <w:r w:rsidRPr="0010399D">
        <w:rPr>
          <w:sz w:val="36"/>
          <w:szCs w:val="36"/>
        </w:rPr>
        <w:t>f"Interest</w:t>
      </w:r>
      <w:proofErr w:type="spellEnd"/>
      <w:r w:rsidRPr="0010399D">
        <w:rPr>
          <w:sz w:val="36"/>
          <w:szCs w:val="36"/>
        </w:rPr>
        <w:t xml:space="preserve"> Lost Per Remaining Month: ${interest_lost_per_month:.2f}")</w:t>
      </w:r>
    </w:p>
    <w:p w14:paraId="4C535A27" w14:textId="77777777" w:rsidR="0010399D" w:rsidRPr="0010399D" w:rsidRDefault="0010399D" w:rsidP="0010399D">
      <w:pPr>
        <w:tabs>
          <w:tab w:val="left" w:pos="8676"/>
        </w:tabs>
        <w:rPr>
          <w:sz w:val="36"/>
          <w:szCs w:val="36"/>
        </w:rPr>
      </w:pPr>
    </w:p>
    <w:p w14:paraId="34B65B04" w14:textId="77777777" w:rsidR="0010399D" w:rsidRPr="0010399D" w:rsidRDefault="0010399D" w:rsidP="0010399D">
      <w:pPr>
        <w:tabs>
          <w:tab w:val="left" w:pos="8676"/>
        </w:tabs>
        <w:rPr>
          <w:sz w:val="36"/>
          <w:szCs w:val="36"/>
        </w:rPr>
      </w:pPr>
      <w:r w:rsidRPr="0010399D">
        <w:rPr>
          <w:sz w:val="36"/>
          <w:szCs w:val="36"/>
        </w:rPr>
        <w:t># Example usage</w:t>
      </w:r>
    </w:p>
    <w:p w14:paraId="52CE81EB" w14:textId="77777777" w:rsidR="0010399D" w:rsidRPr="0010399D" w:rsidRDefault="0010399D" w:rsidP="0010399D">
      <w:pPr>
        <w:tabs>
          <w:tab w:val="left" w:pos="8676"/>
        </w:tabs>
        <w:rPr>
          <w:sz w:val="36"/>
          <w:szCs w:val="36"/>
        </w:rPr>
      </w:pPr>
      <w:proofErr w:type="spellStart"/>
      <w:r w:rsidRPr="0010399D">
        <w:rPr>
          <w:sz w:val="36"/>
          <w:szCs w:val="36"/>
        </w:rPr>
        <w:t>print_early_closure_</w:t>
      </w:r>
      <w:proofErr w:type="gramStart"/>
      <w:r w:rsidRPr="0010399D">
        <w:rPr>
          <w:sz w:val="36"/>
          <w:szCs w:val="36"/>
        </w:rPr>
        <w:t>details</w:t>
      </w:r>
      <w:proofErr w:type="spellEnd"/>
      <w:r w:rsidRPr="0010399D">
        <w:rPr>
          <w:sz w:val="36"/>
          <w:szCs w:val="36"/>
        </w:rPr>
        <w:t>(</w:t>
      </w:r>
      <w:proofErr w:type="gramEnd"/>
      <w:r w:rsidRPr="0010399D">
        <w:rPr>
          <w:sz w:val="36"/>
          <w:szCs w:val="36"/>
        </w:rPr>
        <w:t>300000, 6.5, 20, 120)</w:t>
      </w:r>
    </w:p>
    <w:p w14:paraId="575AE990" w14:textId="77777777" w:rsidR="0010399D" w:rsidRPr="0010399D" w:rsidRDefault="0010399D" w:rsidP="0010399D">
      <w:pPr>
        <w:tabs>
          <w:tab w:val="left" w:pos="8676"/>
        </w:tabs>
        <w:rPr>
          <w:sz w:val="36"/>
          <w:szCs w:val="36"/>
        </w:rPr>
      </w:pPr>
      <w:r w:rsidRPr="0010399D">
        <w:rPr>
          <w:sz w:val="36"/>
          <w:szCs w:val="36"/>
        </w:rPr>
        <w:t>```</w:t>
      </w:r>
    </w:p>
    <w:p w14:paraId="55BF274E" w14:textId="77777777" w:rsidR="0010399D" w:rsidRPr="0010399D" w:rsidRDefault="0010399D" w:rsidP="0010399D">
      <w:pPr>
        <w:tabs>
          <w:tab w:val="left" w:pos="8676"/>
        </w:tabs>
        <w:rPr>
          <w:sz w:val="36"/>
          <w:szCs w:val="36"/>
        </w:rPr>
      </w:pPr>
    </w:p>
    <w:p w14:paraId="2153CE0E" w14:textId="77777777" w:rsidR="0010399D" w:rsidRPr="0010399D" w:rsidRDefault="0010399D" w:rsidP="0010399D">
      <w:pPr>
        <w:tabs>
          <w:tab w:val="left" w:pos="8676"/>
        </w:tabs>
        <w:rPr>
          <w:sz w:val="36"/>
          <w:szCs w:val="36"/>
        </w:rPr>
      </w:pPr>
      <w:r w:rsidRPr="0010399D">
        <w:rPr>
          <w:sz w:val="36"/>
          <w:szCs w:val="36"/>
        </w:rPr>
        <w:t>**</w:t>
      </w:r>
      <w:proofErr w:type="gramStart"/>
      <w:r w:rsidRPr="0010399D">
        <w:rPr>
          <w:sz w:val="36"/>
          <w:szCs w:val="36"/>
        </w:rPr>
        <w:t>Output:*</w:t>
      </w:r>
      <w:proofErr w:type="gramEnd"/>
      <w:r w:rsidRPr="0010399D">
        <w:rPr>
          <w:sz w:val="36"/>
          <w:szCs w:val="36"/>
        </w:rPr>
        <w:t>*</w:t>
      </w:r>
    </w:p>
    <w:p w14:paraId="2714A616" w14:textId="77777777" w:rsidR="0010399D" w:rsidRPr="0010399D" w:rsidRDefault="0010399D" w:rsidP="0010399D">
      <w:pPr>
        <w:tabs>
          <w:tab w:val="left" w:pos="8676"/>
        </w:tabs>
        <w:rPr>
          <w:sz w:val="36"/>
          <w:szCs w:val="36"/>
        </w:rPr>
      </w:pPr>
    </w:p>
    <w:p w14:paraId="5E3459E8" w14:textId="77777777" w:rsidR="0010399D" w:rsidRPr="0010399D" w:rsidRDefault="0010399D" w:rsidP="0010399D">
      <w:pPr>
        <w:tabs>
          <w:tab w:val="left" w:pos="8676"/>
        </w:tabs>
        <w:rPr>
          <w:sz w:val="36"/>
          <w:szCs w:val="36"/>
        </w:rPr>
      </w:pPr>
      <w:r w:rsidRPr="0010399D">
        <w:rPr>
          <w:sz w:val="36"/>
          <w:szCs w:val="36"/>
        </w:rPr>
        <w:lastRenderedPageBreak/>
        <w:t>For an early closure scenario after paying 120 months on a $300,000 loan with a 6.5% annual interest rate over 20 years:</w:t>
      </w:r>
    </w:p>
    <w:p w14:paraId="1969F0CD" w14:textId="77777777" w:rsidR="0010399D" w:rsidRPr="0010399D" w:rsidRDefault="0010399D" w:rsidP="0010399D">
      <w:pPr>
        <w:tabs>
          <w:tab w:val="left" w:pos="8676"/>
        </w:tabs>
        <w:rPr>
          <w:sz w:val="36"/>
          <w:szCs w:val="36"/>
        </w:rPr>
      </w:pPr>
    </w:p>
    <w:p w14:paraId="1047A1F2" w14:textId="77777777" w:rsidR="0010399D" w:rsidRPr="0010399D" w:rsidRDefault="0010399D" w:rsidP="0010399D">
      <w:pPr>
        <w:tabs>
          <w:tab w:val="left" w:pos="8676"/>
        </w:tabs>
        <w:rPr>
          <w:sz w:val="36"/>
          <w:szCs w:val="36"/>
        </w:rPr>
      </w:pPr>
      <w:r w:rsidRPr="0010399D">
        <w:rPr>
          <w:sz w:val="36"/>
          <w:szCs w:val="36"/>
        </w:rPr>
        <w:t>```</w:t>
      </w:r>
    </w:p>
    <w:p w14:paraId="271C809B" w14:textId="77777777" w:rsidR="0010399D" w:rsidRPr="0010399D" w:rsidRDefault="0010399D" w:rsidP="0010399D">
      <w:pPr>
        <w:tabs>
          <w:tab w:val="left" w:pos="8676"/>
        </w:tabs>
        <w:rPr>
          <w:sz w:val="36"/>
          <w:szCs w:val="36"/>
        </w:rPr>
      </w:pPr>
      <w:r w:rsidRPr="0010399D">
        <w:rPr>
          <w:sz w:val="36"/>
          <w:szCs w:val="36"/>
        </w:rPr>
        <w:t>Total Principal: $300,000.00</w:t>
      </w:r>
    </w:p>
    <w:p w14:paraId="0B7E7CEC" w14:textId="77777777" w:rsidR="0010399D" w:rsidRPr="0010399D" w:rsidRDefault="0010399D" w:rsidP="0010399D">
      <w:pPr>
        <w:tabs>
          <w:tab w:val="left" w:pos="8676"/>
        </w:tabs>
        <w:rPr>
          <w:sz w:val="36"/>
          <w:szCs w:val="36"/>
        </w:rPr>
      </w:pPr>
      <w:r w:rsidRPr="0010399D">
        <w:rPr>
          <w:sz w:val="36"/>
          <w:szCs w:val="36"/>
        </w:rPr>
        <w:t>Annual Rate: 6.5%</w:t>
      </w:r>
    </w:p>
    <w:p w14:paraId="0E8B2F92" w14:textId="77777777" w:rsidR="0010399D" w:rsidRPr="0010399D" w:rsidRDefault="0010399D" w:rsidP="0010399D">
      <w:pPr>
        <w:tabs>
          <w:tab w:val="left" w:pos="8676"/>
        </w:tabs>
        <w:rPr>
          <w:sz w:val="36"/>
          <w:szCs w:val="36"/>
        </w:rPr>
      </w:pPr>
      <w:r w:rsidRPr="0010399D">
        <w:rPr>
          <w:sz w:val="36"/>
          <w:szCs w:val="36"/>
        </w:rPr>
        <w:t>Total EMI Paid: $199,838.16</w:t>
      </w:r>
    </w:p>
    <w:p w14:paraId="0CACB29C" w14:textId="77777777" w:rsidR="0010399D" w:rsidRPr="0010399D" w:rsidRDefault="0010399D" w:rsidP="0010399D">
      <w:pPr>
        <w:tabs>
          <w:tab w:val="left" w:pos="8676"/>
        </w:tabs>
        <w:rPr>
          <w:sz w:val="36"/>
          <w:szCs w:val="36"/>
        </w:rPr>
      </w:pPr>
      <w:r w:rsidRPr="0010399D">
        <w:rPr>
          <w:sz w:val="36"/>
          <w:szCs w:val="36"/>
        </w:rPr>
        <w:t>Remaining Principal: $160,508.16</w:t>
      </w:r>
    </w:p>
    <w:p w14:paraId="584CB17C" w14:textId="77777777" w:rsidR="0010399D" w:rsidRPr="0010399D" w:rsidRDefault="0010399D" w:rsidP="0010399D">
      <w:pPr>
        <w:tabs>
          <w:tab w:val="left" w:pos="8676"/>
        </w:tabs>
        <w:rPr>
          <w:sz w:val="36"/>
          <w:szCs w:val="36"/>
        </w:rPr>
      </w:pPr>
      <w:r w:rsidRPr="0010399D">
        <w:rPr>
          <w:sz w:val="36"/>
          <w:szCs w:val="36"/>
        </w:rPr>
        <w:t>Interest Lost Due to Early Closure: $48,348.87</w:t>
      </w:r>
    </w:p>
    <w:p w14:paraId="1141BF56" w14:textId="77777777" w:rsidR="0010399D" w:rsidRPr="0010399D" w:rsidRDefault="0010399D" w:rsidP="0010399D">
      <w:pPr>
        <w:tabs>
          <w:tab w:val="left" w:pos="8676"/>
        </w:tabs>
        <w:rPr>
          <w:sz w:val="36"/>
          <w:szCs w:val="36"/>
        </w:rPr>
      </w:pPr>
      <w:r w:rsidRPr="0010399D">
        <w:rPr>
          <w:sz w:val="36"/>
          <w:szCs w:val="36"/>
        </w:rPr>
        <w:t>Interest Lost Per Remaining Month: $230.57</w:t>
      </w:r>
    </w:p>
    <w:p w14:paraId="2255FF31" w14:textId="77777777" w:rsidR="0010399D" w:rsidRPr="0010399D" w:rsidRDefault="0010399D" w:rsidP="0010399D">
      <w:pPr>
        <w:tabs>
          <w:tab w:val="left" w:pos="8676"/>
        </w:tabs>
        <w:rPr>
          <w:sz w:val="36"/>
          <w:szCs w:val="36"/>
        </w:rPr>
      </w:pPr>
      <w:r w:rsidRPr="0010399D">
        <w:rPr>
          <w:sz w:val="36"/>
          <w:szCs w:val="36"/>
        </w:rPr>
        <w:t>```</w:t>
      </w:r>
    </w:p>
    <w:p w14:paraId="582BB013" w14:textId="77777777" w:rsidR="0010399D" w:rsidRPr="0010399D" w:rsidRDefault="0010399D" w:rsidP="0010399D">
      <w:pPr>
        <w:tabs>
          <w:tab w:val="left" w:pos="8676"/>
        </w:tabs>
        <w:rPr>
          <w:sz w:val="36"/>
          <w:szCs w:val="36"/>
        </w:rPr>
      </w:pPr>
    </w:p>
    <w:p w14:paraId="1F0EA85D" w14:textId="77777777" w:rsidR="0010399D" w:rsidRPr="0010399D" w:rsidRDefault="0010399D" w:rsidP="0010399D">
      <w:pPr>
        <w:tabs>
          <w:tab w:val="left" w:pos="8676"/>
        </w:tabs>
        <w:rPr>
          <w:sz w:val="36"/>
          <w:szCs w:val="36"/>
        </w:rPr>
      </w:pPr>
      <w:r w:rsidRPr="0010399D">
        <w:rPr>
          <w:sz w:val="36"/>
          <w:szCs w:val="36"/>
        </w:rPr>
        <w:t>### **Summary**</w:t>
      </w:r>
    </w:p>
    <w:p w14:paraId="105DBB00" w14:textId="77777777" w:rsidR="0010399D" w:rsidRPr="0010399D" w:rsidRDefault="0010399D" w:rsidP="0010399D">
      <w:pPr>
        <w:tabs>
          <w:tab w:val="left" w:pos="8676"/>
        </w:tabs>
        <w:rPr>
          <w:sz w:val="36"/>
          <w:szCs w:val="36"/>
        </w:rPr>
      </w:pPr>
    </w:p>
    <w:p w14:paraId="76DB9FDA" w14:textId="77777777" w:rsidR="0010399D" w:rsidRPr="0010399D" w:rsidRDefault="0010399D" w:rsidP="0010399D">
      <w:pPr>
        <w:tabs>
          <w:tab w:val="left" w:pos="8676"/>
        </w:tabs>
        <w:rPr>
          <w:sz w:val="36"/>
          <w:szCs w:val="36"/>
        </w:rPr>
      </w:pPr>
      <w:r w:rsidRPr="0010399D">
        <w:rPr>
          <w:sz w:val="36"/>
          <w:szCs w:val="36"/>
        </w:rPr>
        <w:t>- **EMI Calculation**: The EMI increases with the rise in the annual interest rate, as illustrated by the chart.</w:t>
      </w:r>
    </w:p>
    <w:p w14:paraId="62905884" w14:textId="77777777" w:rsidR="0010399D" w:rsidRPr="0010399D" w:rsidRDefault="0010399D" w:rsidP="0010399D">
      <w:pPr>
        <w:tabs>
          <w:tab w:val="left" w:pos="8676"/>
        </w:tabs>
        <w:rPr>
          <w:sz w:val="36"/>
          <w:szCs w:val="36"/>
        </w:rPr>
      </w:pPr>
      <w:r w:rsidRPr="0010399D">
        <w:rPr>
          <w:sz w:val="36"/>
          <w:szCs w:val="36"/>
        </w:rPr>
        <w:t>- **Early Closure**: If the loan is closed early, the total interest lost is computed, and the interest lost per remaining month is determined.</w:t>
      </w:r>
    </w:p>
    <w:p w14:paraId="56A0B690" w14:textId="77777777" w:rsidR="0010399D" w:rsidRPr="0010399D" w:rsidRDefault="0010399D" w:rsidP="0010399D">
      <w:pPr>
        <w:tabs>
          <w:tab w:val="left" w:pos="8676"/>
        </w:tabs>
        <w:rPr>
          <w:sz w:val="36"/>
          <w:szCs w:val="36"/>
        </w:rPr>
      </w:pPr>
    </w:p>
    <w:p w14:paraId="6E88A0C1" w14:textId="77777777" w:rsidR="0010399D" w:rsidRPr="0010399D" w:rsidRDefault="0010399D" w:rsidP="0010399D">
      <w:pPr>
        <w:tabs>
          <w:tab w:val="left" w:pos="8676"/>
        </w:tabs>
        <w:rPr>
          <w:sz w:val="36"/>
          <w:szCs w:val="36"/>
        </w:rPr>
      </w:pPr>
      <w:r w:rsidRPr="0010399D">
        <w:rPr>
          <w:sz w:val="36"/>
          <w:szCs w:val="36"/>
        </w:rPr>
        <w:t>The Python code provided effectively models the housing loan scheme, calculates EMI, visualizes the impact of interest rates, and handles early closure scenarios. Adjust the parameters for different scenarios as needed.</w:t>
      </w:r>
    </w:p>
    <w:p w14:paraId="0A8C0247" w14:textId="77777777" w:rsidR="0010399D" w:rsidRPr="0010399D" w:rsidRDefault="0010399D" w:rsidP="0010399D">
      <w:pPr>
        <w:tabs>
          <w:tab w:val="left" w:pos="8676"/>
        </w:tabs>
        <w:rPr>
          <w:sz w:val="36"/>
          <w:szCs w:val="36"/>
        </w:rPr>
      </w:pPr>
    </w:p>
    <w:p w14:paraId="38402281" w14:textId="77777777" w:rsidR="0010399D" w:rsidRPr="0010399D" w:rsidRDefault="0010399D" w:rsidP="0010399D">
      <w:pPr>
        <w:tabs>
          <w:tab w:val="left" w:pos="8676"/>
        </w:tabs>
        <w:rPr>
          <w:sz w:val="36"/>
          <w:szCs w:val="36"/>
        </w:rPr>
      </w:pPr>
    </w:p>
    <w:p w14:paraId="0F7877FF" w14:textId="77777777" w:rsidR="0010399D" w:rsidRPr="0010399D" w:rsidRDefault="0010399D" w:rsidP="0010399D">
      <w:pPr>
        <w:tabs>
          <w:tab w:val="left" w:pos="8676"/>
        </w:tabs>
        <w:rPr>
          <w:sz w:val="36"/>
          <w:szCs w:val="36"/>
        </w:rPr>
      </w:pPr>
    </w:p>
    <w:p w14:paraId="7DFCBF97" w14:textId="524CE386" w:rsidR="0010399D" w:rsidRPr="0010399D" w:rsidRDefault="0010399D" w:rsidP="0010399D">
      <w:pPr>
        <w:tabs>
          <w:tab w:val="left" w:pos="8676"/>
        </w:tabs>
        <w:rPr>
          <w:sz w:val="36"/>
          <w:szCs w:val="36"/>
        </w:rPr>
      </w:pPr>
    </w:p>
    <w:p w14:paraId="4983A590" w14:textId="77777777" w:rsidR="0010399D" w:rsidRPr="0010399D" w:rsidRDefault="0010399D" w:rsidP="0010399D">
      <w:pPr>
        <w:tabs>
          <w:tab w:val="left" w:pos="8676"/>
        </w:tabs>
        <w:rPr>
          <w:sz w:val="36"/>
          <w:szCs w:val="36"/>
        </w:rPr>
      </w:pPr>
    </w:p>
    <w:sectPr w:rsidR="0010399D" w:rsidRPr="00103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41578252">
    <w:abstractNumId w:val="19"/>
  </w:num>
  <w:num w:numId="2" w16cid:durableId="1590116586">
    <w:abstractNumId w:val="12"/>
  </w:num>
  <w:num w:numId="3" w16cid:durableId="1905870869">
    <w:abstractNumId w:val="10"/>
  </w:num>
  <w:num w:numId="4" w16cid:durableId="30964204">
    <w:abstractNumId w:val="21"/>
  </w:num>
  <w:num w:numId="5" w16cid:durableId="1571884825">
    <w:abstractNumId w:val="13"/>
  </w:num>
  <w:num w:numId="6" w16cid:durableId="1792091448">
    <w:abstractNumId w:val="16"/>
  </w:num>
  <w:num w:numId="7" w16cid:durableId="121921803">
    <w:abstractNumId w:val="18"/>
  </w:num>
  <w:num w:numId="8" w16cid:durableId="946041820">
    <w:abstractNumId w:val="9"/>
  </w:num>
  <w:num w:numId="9" w16cid:durableId="1530532360">
    <w:abstractNumId w:val="7"/>
  </w:num>
  <w:num w:numId="10" w16cid:durableId="576595715">
    <w:abstractNumId w:val="6"/>
  </w:num>
  <w:num w:numId="11" w16cid:durableId="2090301813">
    <w:abstractNumId w:val="5"/>
  </w:num>
  <w:num w:numId="12" w16cid:durableId="17120691">
    <w:abstractNumId w:val="4"/>
  </w:num>
  <w:num w:numId="13" w16cid:durableId="1393887466">
    <w:abstractNumId w:val="8"/>
  </w:num>
  <w:num w:numId="14" w16cid:durableId="452361107">
    <w:abstractNumId w:val="3"/>
  </w:num>
  <w:num w:numId="15" w16cid:durableId="1024091829">
    <w:abstractNumId w:val="2"/>
  </w:num>
  <w:num w:numId="16" w16cid:durableId="1750155908">
    <w:abstractNumId w:val="1"/>
  </w:num>
  <w:num w:numId="17" w16cid:durableId="499392591">
    <w:abstractNumId w:val="0"/>
  </w:num>
  <w:num w:numId="18" w16cid:durableId="88350403">
    <w:abstractNumId w:val="14"/>
  </w:num>
  <w:num w:numId="19" w16cid:durableId="776828499">
    <w:abstractNumId w:val="15"/>
  </w:num>
  <w:num w:numId="20" w16cid:durableId="999193341">
    <w:abstractNumId w:val="20"/>
  </w:num>
  <w:num w:numId="21" w16cid:durableId="1296250534">
    <w:abstractNumId w:val="17"/>
  </w:num>
  <w:num w:numId="22" w16cid:durableId="1667826088">
    <w:abstractNumId w:val="11"/>
  </w:num>
  <w:num w:numId="23" w16cid:durableId="15821818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9D"/>
    <w:rsid w:val="0010399D"/>
    <w:rsid w:val="00645252"/>
    <w:rsid w:val="006D3D74"/>
    <w:rsid w:val="0083569A"/>
    <w:rsid w:val="00A9204E"/>
    <w:rsid w:val="00F4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411F"/>
  <w15:chartTrackingRefBased/>
  <w15:docId w15:val="{2B765401-8432-4577-A0FF-1505F6C1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416337">
      <w:bodyDiv w:val="1"/>
      <w:marLeft w:val="0"/>
      <w:marRight w:val="0"/>
      <w:marTop w:val="0"/>
      <w:marBottom w:val="0"/>
      <w:divBdr>
        <w:top w:val="none" w:sz="0" w:space="0" w:color="auto"/>
        <w:left w:val="none" w:sz="0" w:space="0" w:color="auto"/>
        <w:bottom w:val="none" w:sz="0" w:space="0" w:color="auto"/>
        <w:right w:val="none" w:sz="0" w:space="0" w:color="auto"/>
      </w:divBdr>
    </w:div>
    <w:div w:id="17814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US%7b5C206A1B-987F-4ADE-BC15-2FC0FD85C62C%7d\%7bA265347D-59D8-4A7D-BEE1-AAC4581FF45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{A265347D-59D8-4A7D-BEE1-AAC4581FF451}tf02786999_win32</Template>
  <TotalTime>4</TotalTime>
  <Pages>5</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aryangholse@gmail.com</cp:lastModifiedBy>
  <cp:revision>1</cp:revision>
  <dcterms:created xsi:type="dcterms:W3CDTF">2024-09-16T05:38:00Z</dcterms:created>
  <dcterms:modified xsi:type="dcterms:W3CDTF">2024-09-16T05:42:00Z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